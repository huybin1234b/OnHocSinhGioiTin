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1BA" w:rsidRDefault="009B31BA" w:rsidP="009B31BA">
      <w:pPr>
        <w:pStyle w:val="Heading1"/>
        <w:kinsoku w:val="0"/>
        <w:overflowPunct w:val="0"/>
        <w:rPr>
          <w:color w:val="365F91"/>
        </w:rPr>
      </w:pPr>
      <w:r>
        <w:rPr>
          <w:color w:val="365F91"/>
        </w:rPr>
        <w:t>KIỂU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TỆP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(FILE)</w:t>
      </w:r>
    </w:p>
    <w:p w:rsidR="009B31BA" w:rsidRDefault="009B31BA" w:rsidP="009B31BA">
      <w:pPr>
        <w:pStyle w:val="ListParagraph"/>
        <w:numPr>
          <w:ilvl w:val="0"/>
          <w:numId w:val="4"/>
        </w:numPr>
        <w:tabs>
          <w:tab w:val="left" w:pos="555"/>
        </w:tabs>
        <w:kinsoku w:val="0"/>
        <w:overflowPunct w:val="0"/>
        <w:spacing w:before="53" w:line="276" w:lineRule="auto"/>
        <w:ind w:right="214" w:firstLine="0"/>
        <w:jc w:val="both"/>
      </w:pPr>
      <w:r>
        <w:rPr>
          <w:b/>
          <w:bCs/>
        </w:rPr>
        <w:t xml:space="preserve">Khái niệm: </w:t>
      </w:r>
      <w:r>
        <w:t>Tệp là tập hợp các dữ liệu được tổ chức theo một cách thức nhất định và được lưu trữ trên bộ</w:t>
      </w:r>
      <w:r>
        <w:rPr>
          <w:spacing w:val="-57"/>
        </w:rPr>
        <w:t xml:space="preserve"> </w:t>
      </w:r>
      <w:r>
        <w:t>nhớ ngoài. Có hai dạng tệp: tệp văn bản và tệp có cấu trúc. Trong chương trình ta chỉ đề cập đến tệp văn bản</w:t>
      </w:r>
      <w:r>
        <w:rPr>
          <w:spacing w:val="-57"/>
        </w:rPr>
        <w:t xml:space="preserve"> </w:t>
      </w:r>
      <w:r>
        <w:t>(TEXT)</w:t>
      </w:r>
    </w:p>
    <w:p w:rsidR="009B31BA" w:rsidRDefault="009B31BA" w:rsidP="009B31BA">
      <w:pPr>
        <w:pStyle w:val="ListParagraph"/>
        <w:numPr>
          <w:ilvl w:val="0"/>
          <w:numId w:val="4"/>
        </w:numPr>
        <w:tabs>
          <w:tab w:val="left" w:pos="565"/>
        </w:tabs>
        <w:kinsoku w:val="0"/>
        <w:overflowPunct w:val="0"/>
        <w:spacing w:before="126" w:line="273" w:lineRule="auto"/>
        <w:ind w:right="213" w:firstLine="0"/>
        <w:rPr>
          <w:color w:val="000000"/>
        </w:rPr>
      </w:pPr>
      <w:r>
        <w:rPr>
          <w:b/>
          <w:bCs/>
          <w:spacing w:val="-1"/>
        </w:rPr>
        <w:t>Tệp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"/>
        </w:rPr>
        <w:t>văn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"/>
        </w:rPr>
        <w:t>bản:</w:t>
      </w:r>
      <w:r>
        <w:rPr>
          <w:b/>
          <w:bCs/>
          <w:spacing w:val="13"/>
        </w:rPr>
        <w:t xml:space="preserve"> </w:t>
      </w:r>
      <w:r>
        <w:rPr>
          <w:spacing w:val="-1"/>
        </w:rPr>
        <w:t>Là</w:t>
      </w:r>
      <w:r>
        <w:rPr>
          <w:spacing w:val="10"/>
        </w:rPr>
        <w:t xml:space="preserve"> </w:t>
      </w:r>
      <w:r>
        <w:rPr>
          <w:spacing w:val="-1"/>
        </w:rPr>
        <w:t>tập</w:t>
      </w:r>
      <w:r>
        <w:rPr>
          <w:spacing w:val="14"/>
        </w:rPr>
        <w:t xml:space="preserve"> </w:t>
      </w:r>
      <w:r>
        <w:rPr>
          <w:spacing w:val="-1"/>
        </w:rPr>
        <w:t>hợp</w:t>
      </w:r>
      <w:r>
        <w:rPr>
          <w:spacing w:val="11"/>
        </w:rPr>
        <w:t xml:space="preserve"> </w:t>
      </w:r>
      <w:r>
        <w:t>các</w:t>
      </w:r>
      <w:r>
        <w:rPr>
          <w:spacing w:val="10"/>
        </w:rPr>
        <w:t xml:space="preserve"> </w:t>
      </w:r>
      <w:r>
        <w:t>kí</w:t>
      </w:r>
      <w:r>
        <w:rPr>
          <w:spacing w:val="12"/>
        </w:rPr>
        <w:t xml:space="preserve"> </w:t>
      </w:r>
      <w:r>
        <w:t>tự</w:t>
      </w:r>
      <w:r>
        <w:rPr>
          <w:spacing w:val="11"/>
        </w:rPr>
        <w:t xml:space="preserve"> </w:t>
      </w:r>
      <w:r>
        <w:t>thuộc</w:t>
      </w:r>
      <w:r>
        <w:rPr>
          <w:spacing w:val="11"/>
        </w:rPr>
        <w:t xml:space="preserve"> </w:t>
      </w:r>
      <w:r>
        <w:t>bảng</w:t>
      </w:r>
      <w:r>
        <w:rPr>
          <w:spacing w:val="13"/>
        </w:rPr>
        <w:t xml:space="preserve"> </w:t>
      </w:r>
      <w:r>
        <w:t>mã</w:t>
      </w:r>
      <w:r>
        <w:rPr>
          <w:spacing w:val="12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ASCII</w:t>
      </w:r>
      <w:r>
        <w:rPr>
          <w:rFonts w:ascii="Courier New" w:hAnsi="Courier New" w:cs="Courier New"/>
          <w:b/>
          <w:bCs/>
          <w:color w:val="0000CC"/>
          <w:spacing w:val="-61"/>
          <w:sz w:val="22"/>
          <w:szCs w:val="22"/>
        </w:rPr>
        <w:t xml:space="preserve"> </w:t>
      </w:r>
      <w:r>
        <w:rPr>
          <w:color w:val="000000"/>
        </w:rPr>
        <w:t>được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tổ</w:t>
      </w:r>
      <w:r>
        <w:rPr>
          <w:color w:val="000000"/>
          <w:spacing w:val="12"/>
        </w:rPr>
        <w:t xml:space="preserve"> </w:t>
      </w:r>
      <w:r>
        <w:rPr>
          <w:color w:val="000000"/>
        </w:rPr>
        <w:t>chức</w:t>
      </w:r>
      <w:r>
        <w:rPr>
          <w:color w:val="000000"/>
          <w:spacing w:val="12"/>
        </w:rPr>
        <w:t xml:space="preserve"> </w:t>
      </w:r>
      <w:r>
        <w:rPr>
          <w:color w:val="000000"/>
        </w:rPr>
        <w:t>thành</w:t>
      </w:r>
      <w:r>
        <w:rPr>
          <w:color w:val="000000"/>
          <w:spacing w:val="11"/>
        </w:rPr>
        <w:t xml:space="preserve"> </w:t>
      </w:r>
      <w:r>
        <w:rPr>
          <w:color w:val="000000"/>
        </w:rPr>
        <w:t>từng</w:t>
      </w:r>
      <w:r>
        <w:rPr>
          <w:color w:val="000000"/>
          <w:spacing w:val="11"/>
        </w:rPr>
        <w:t xml:space="preserve"> </w:t>
      </w:r>
      <w:r>
        <w:rPr>
          <w:color w:val="000000"/>
        </w:rPr>
        <w:t>dòng.</w:t>
      </w:r>
      <w:r>
        <w:rPr>
          <w:color w:val="000000"/>
          <w:spacing w:val="11"/>
        </w:rPr>
        <w:t xml:space="preserve"> </w:t>
      </w:r>
      <w:r>
        <w:rPr>
          <w:color w:val="000000"/>
        </w:rPr>
        <w:t>Kí</w:t>
      </w:r>
      <w:r>
        <w:rPr>
          <w:color w:val="000000"/>
          <w:spacing w:val="12"/>
        </w:rPr>
        <w:t xml:space="preserve"> </w:t>
      </w:r>
      <w:r>
        <w:rPr>
          <w:color w:val="000000"/>
        </w:rPr>
        <w:t>tự</w:t>
      </w:r>
      <w:r>
        <w:rPr>
          <w:color w:val="000000"/>
          <w:spacing w:val="11"/>
        </w:rPr>
        <w:t xml:space="preserve"> </w:t>
      </w:r>
      <w:r>
        <w:rPr>
          <w:color w:val="000000"/>
        </w:rPr>
        <w:t>kết</w:t>
      </w:r>
      <w:r>
        <w:rPr>
          <w:color w:val="000000"/>
          <w:spacing w:val="12"/>
        </w:rPr>
        <w:t xml:space="preserve"> </w:t>
      </w:r>
      <w:r>
        <w:rPr>
          <w:color w:val="000000"/>
        </w:rPr>
        <w:t>thúc</w:t>
      </w:r>
      <w:r>
        <w:rPr>
          <w:color w:val="000000"/>
          <w:spacing w:val="-57"/>
        </w:rPr>
        <w:t xml:space="preserve"> </w:t>
      </w:r>
      <w:r>
        <w:rPr>
          <w:color w:val="000000"/>
          <w:spacing w:val="-1"/>
        </w:rPr>
        <w:t>dòng</w:t>
      </w:r>
      <w:r>
        <w:rPr>
          <w:color w:val="000000"/>
        </w:rPr>
        <w:t xml:space="preserve"> </w:t>
      </w:r>
      <w:r>
        <w:rPr>
          <w:color w:val="000000"/>
          <w:spacing w:val="-1"/>
        </w:rPr>
        <w:t>là</w:t>
      </w:r>
      <w:r>
        <w:rPr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0000CC"/>
          <w:spacing w:val="-1"/>
          <w:sz w:val="22"/>
          <w:szCs w:val="22"/>
        </w:rPr>
        <w:t>‘\n’</w:t>
      </w:r>
      <w:r>
        <w:rPr>
          <w:rFonts w:ascii="Courier New" w:hAnsi="Courier New" w:cs="Courier New"/>
          <w:b/>
          <w:bCs/>
          <w:color w:val="0000CC"/>
          <w:spacing w:val="-73"/>
          <w:sz w:val="22"/>
          <w:szCs w:val="22"/>
        </w:rPr>
        <w:t xml:space="preserve"> </w:t>
      </w:r>
      <w:r>
        <w:rPr>
          <w:color w:val="000000"/>
          <w:spacing w:val="-1"/>
        </w:rPr>
        <w:t>.</w:t>
      </w:r>
      <w:r>
        <w:rPr>
          <w:color w:val="000000"/>
        </w:rPr>
        <w:t xml:space="preserve"> </w:t>
      </w:r>
      <w:r>
        <w:rPr>
          <w:color w:val="000000"/>
          <w:spacing w:val="-1"/>
        </w:rPr>
        <w:t xml:space="preserve">Việc </w:t>
      </w:r>
      <w:r>
        <w:rPr>
          <w:color w:val="000000"/>
        </w:rPr>
        <w:t>đọc/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ghi dữ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liệu trên tệp văn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bản thường theo từng dòng.</w:t>
      </w:r>
    </w:p>
    <w:p w:rsidR="009B31BA" w:rsidRDefault="009B31BA" w:rsidP="009B31BA">
      <w:pPr>
        <w:pStyle w:val="Heading4"/>
        <w:numPr>
          <w:ilvl w:val="0"/>
          <w:numId w:val="4"/>
        </w:numPr>
        <w:tabs>
          <w:tab w:val="left" w:pos="553"/>
        </w:tabs>
        <w:kinsoku w:val="0"/>
        <w:overflowPunct w:val="0"/>
        <w:spacing w:before="124"/>
        <w:ind w:left="552" w:hanging="241"/>
      </w:pPr>
      <w:r>
        <w:t>Luồng dữ</w:t>
      </w:r>
      <w:r>
        <w:rPr>
          <w:spacing w:val="-3"/>
        </w:rPr>
        <w:t xml:space="preserve"> </w:t>
      </w:r>
      <w:r>
        <w:t>liệu:</w:t>
      </w:r>
    </w:p>
    <w:p w:rsidR="009B31BA" w:rsidRDefault="009B31BA" w:rsidP="009B31BA">
      <w:pPr>
        <w:pStyle w:val="BodyText"/>
        <w:kinsoku w:val="0"/>
        <w:overflowPunct w:val="0"/>
        <w:spacing w:before="161" w:line="271" w:lineRule="auto"/>
        <w:rPr>
          <w:color w:val="000000"/>
        </w:rPr>
      </w:pPr>
      <w:r>
        <w:rPr>
          <w:spacing w:val="-1"/>
        </w:rPr>
        <w:t xml:space="preserve">Trong </w:t>
      </w:r>
      <w:r>
        <w:rPr>
          <w:rFonts w:ascii="Courier New" w:hAnsi="Courier New" w:cs="Courier New"/>
          <w:b/>
          <w:bCs/>
          <w:color w:val="0000CC"/>
          <w:spacing w:val="-1"/>
          <w:sz w:val="22"/>
          <w:szCs w:val="22"/>
        </w:rPr>
        <w:t xml:space="preserve">C++ </w:t>
      </w:r>
      <w:r>
        <w:rPr>
          <w:color w:val="000000"/>
          <w:spacing w:val="-1"/>
        </w:rPr>
        <w:t xml:space="preserve">ta </w:t>
      </w:r>
      <w:r>
        <w:rPr>
          <w:color w:val="000000"/>
        </w:rPr>
        <w:t xml:space="preserve">đã biết đến cách nhập/ xuất dữ liệu bằng lệnh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 xml:space="preserve">cin </w:t>
      </w:r>
      <w:r>
        <w:rPr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cout</w:t>
      </w:r>
      <w:r>
        <w:rPr>
          <w:color w:val="000000"/>
        </w:rPr>
        <w:t>. Các lệnh này giao tiếp với chương</w:t>
      </w:r>
      <w:r>
        <w:rPr>
          <w:color w:val="000000"/>
          <w:spacing w:val="-57"/>
        </w:rPr>
        <w:t xml:space="preserve"> </w:t>
      </w:r>
      <w:r>
        <w:rPr>
          <w:color w:val="000000"/>
        </w:rPr>
        <w:t>trình thông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qua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bàn phím và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màn hình.</w:t>
      </w:r>
    </w:p>
    <w:p w:rsidR="009B31BA" w:rsidRDefault="009B31BA" w:rsidP="009B31BA">
      <w:pPr>
        <w:pStyle w:val="BodyText"/>
        <w:kinsoku w:val="0"/>
        <w:overflowPunct w:val="0"/>
        <w:spacing w:before="13" w:line="273" w:lineRule="auto"/>
        <w:rPr>
          <w:color w:val="000000"/>
        </w:rPr>
      </w:pPr>
      <w:r>
        <w:t>Để</w:t>
      </w:r>
      <w:r>
        <w:rPr>
          <w:spacing w:val="2"/>
        </w:rPr>
        <w:t xml:space="preserve"> </w:t>
      </w:r>
      <w:r>
        <w:t>nhập/</w:t>
      </w:r>
      <w:r>
        <w:rPr>
          <w:spacing w:val="5"/>
        </w:rPr>
        <w:t xml:space="preserve"> </w:t>
      </w:r>
      <w:r>
        <w:t>xuất</w:t>
      </w:r>
      <w:r>
        <w:rPr>
          <w:spacing w:val="5"/>
        </w:rPr>
        <w:t xml:space="preserve"> </w:t>
      </w:r>
      <w:r>
        <w:t>dữ</w:t>
      </w:r>
      <w:r>
        <w:rPr>
          <w:spacing w:val="4"/>
        </w:rPr>
        <w:t xml:space="preserve"> </w:t>
      </w:r>
      <w:r>
        <w:t>liệu</w:t>
      </w:r>
      <w:r>
        <w:rPr>
          <w:spacing w:val="3"/>
        </w:rPr>
        <w:t xml:space="preserve"> </w:t>
      </w:r>
      <w:r>
        <w:t>thông</w:t>
      </w:r>
      <w:r>
        <w:rPr>
          <w:spacing w:val="5"/>
        </w:rPr>
        <w:t xml:space="preserve"> </w:t>
      </w:r>
      <w:r>
        <w:t>qua</w:t>
      </w:r>
      <w:r>
        <w:rPr>
          <w:spacing w:val="3"/>
        </w:rPr>
        <w:t xml:space="preserve"> </w:t>
      </w:r>
      <w:r>
        <w:t>tệp</w:t>
      </w:r>
      <w:r>
        <w:rPr>
          <w:spacing w:val="4"/>
        </w:rPr>
        <w:t xml:space="preserve"> </w:t>
      </w:r>
      <w:r>
        <w:t>văn</w:t>
      </w:r>
      <w:r>
        <w:rPr>
          <w:spacing w:val="3"/>
        </w:rPr>
        <w:t xml:space="preserve"> </w:t>
      </w:r>
      <w:r>
        <w:t>bản</w:t>
      </w:r>
      <w:r>
        <w:rPr>
          <w:spacing w:val="4"/>
        </w:rPr>
        <w:t xml:space="preserve"> </w:t>
      </w:r>
      <w:r>
        <w:t>ta</w:t>
      </w:r>
      <w:r>
        <w:rPr>
          <w:spacing w:val="4"/>
        </w:rPr>
        <w:t xml:space="preserve"> </w:t>
      </w:r>
      <w:r>
        <w:t>cần</w:t>
      </w:r>
      <w:r>
        <w:rPr>
          <w:spacing w:val="4"/>
        </w:rPr>
        <w:t xml:space="preserve"> </w:t>
      </w:r>
      <w:r>
        <w:t>sử</w:t>
      </w:r>
      <w:r>
        <w:rPr>
          <w:spacing w:val="4"/>
        </w:rPr>
        <w:t xml:space="preserve"> </w:t>
      </w:r>
      <w:r>
        <w:t>dụng</w:t>
      </w:r>
      <w:r>
        <w:rPr>
          <w:spacing w:val="3"/>
        </w:rPr>
        <w:t xml:space="preserve"> </w:t>
      </w:r>
      <w:r>
        <w:t>các</w:t>
      </w:r>
      <w:r>
        <w:rPr>
          <w:spacing w:val="3"/>
        </w:rPr>
        <w:t xml:space="preserve"> </w:t>
      </w:r>
      <w:r>
        <w:t>luồng</w:t>
      </w:r>
      <w:r>
        <w:rPr>
          <w:spacing w:val="4"/>
        </w:rPr>
        <w:t xml:space="preserve"> </w:t>
      </w:r>
      <w:r>
        <w:t>vào/</w:t>
      </w:r>
      <w:r>
        <w:rPr>
          <w:spacing w:val="5"/>
        </w:rPr>
        <w:t xml:space="preserve"> </w:t>
      </w:r>
      <w:r>
        <w:t>ra</w:t>
      </w:r>
      <w:r>
        <w:rPr>
          <w:spacing w:val="1"/>
        </w:rPr>
        <w:t xml:space="preserve"> </w:t>
      </w:r>
      <w:r>
        <w:t>được</w:t>
      </w:r>
      <w:r>
        <w:rPr>
          <w:spacing w:val="3"/>
        </w:rPr>
        <w:t xml:space="preserve"> </w:t>
      </w:r>
      <w:r>
        <w:t>xây</w:t>
      </w:r>
      <w:r>
        <w:rPr>
          <w:spacing w:val="-1"/>
        </w:rPr>
        <w:t xml:space="preserve"> </w:t>
      </w:r>
      <w:r>
        <w:t>dựng</w:t>
      </w:r>
      <w:r>
        <w:rPr>
          <w:spacing w:val="4"/>
        </w:rPr>
        <w:t xml:space="preserve"> </w:t>
      </w:r>
      <w:r>
        <w:t>trong</w:t>
      </w:r>
      <w:r>
        <w:rPr>
          <w:spacing w:val="4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header</w:t>
      </w:r>
      <w:r>
        <w:rPr>
          <w:rFonts w:ascii="Courier New" w:hAnsi="Courier New" w:cs="Courier New"/>
          <w:b/>
          <w:bCs/>
          <w:color w:val="0000CC"/>
          <w:spacing w:val="-129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fstream</w:t>
      </w:r>
      <w:r>
        <w:rPr>
          <w:color w:val="000000"/>
        </w:rPr>
        <w:t>.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Khi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đó ta có các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luồng sau đây:</w:t>
      </w:r>
    </w:p>
    <w:p w:rsidR="009B31BA" w:rsidRDefault="009B31BA" w:rsidP="009B31BA">
      <w:pPr>
        <w:pStyle w:val="ListParagraph"/>
        <w:numPr>
          <w:ilvl w:val="1"/>
          <w:numId w:val="4"/>
        </w:numPr>
        <w:tabs>
          <w:tab w:val="left" w:pos="1034"/>
        </w:tabs>
        <w:kinsoku w:val="0"/>
        <w:overflowPunct w:val="0"/>
        <w:spacing w:before="5"/>
        <w:ind w:hanging="361"/>
        <w:rPr>
          <w:color w:val="000000"/>
        </w:rPr>
      </w:pPr>
      <w:r>
        <w:rPr>
          <w:rFonts w:ascii="Courier New" w:hAnsi="Courier New" w:cs="Courier New"/>
          <w:b/>
          <w:bCs/>
          <w:color w:val="0000CC"/>
          <w:sz w:val="22"/>
          <w:szCs w:val="22"/>
        </w:rPr>
        <w:t>ifstream</w:t>
      </w:r>
      <w:r>
        <w:rPr>
          <w:color w:val="000000"/>
        </w:rPr>
        <w:t>: Luồng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vào,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để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đọc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dữ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liệu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từ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tệp.</w:t>
      </w:r>
    </w:p>
    <w:p w:rsidR="009B31BA" w:rsidRDefault="009B31BA" w:rsidP="009B31BA">
      <w:pPr>
        <w:pStyle w:val="ListParagraph"/>
        <w:numPr>
          <w:ilvl w:val="1"/>
          <w:numId w:val="4"/>
        </w:numPr>
        <w:tabs>
          <w:tab w:val="left" w:pos="1034"/>
        </w:tabs>
        <w:kinsoku w:val="0"/>
        <w:overflowPunct w:val="0"/>
        <w:ind w:hanging="361"/>
        <w:rPr>
          <w:color w:val="000000"/>
        </w:rPr>
      </w:pPr>
      <w:r>
        <w:rPr>
          <w:rFonts w:ascii="Courier New" w:hAnsi="Courier New" w:cs="Courier New"/>
          <w:b/>
          <w:bCs/>
          <w:color w:val="0000CC"/>
          <w:sz w:val="22"/>
          <w:szCs w:val="22"/>
        </w:rPr>
        <w:t>ofstream</w:t>
      </w:r>
      <w:r>
        <w:rPr>
          <w:color w:val="000000"/>
        </w:rPr>
        <w:t>: Luồng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ra,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để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ghi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dữ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liệu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lên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tệp.</w:t>
      </w:r>
    </w:p>
    <w:p w:rsidR="009B31BA" w:rsidRDefault="009B31BA" w:rsidP="009B31BA">
      <w:pPr>
        <w:pStyle w:val="Heading4"/>
        <w:numPr>
          <w:ilvl w:val="0"/>
          <w:numId w:val="4"/>
        </w:numPr>
        <w:tabs>
          <w:tab w:val="left" w:pos="553"/>
        </w:tabs>
        <w:kinsoku w:val="0"/>
        <w:overflowPunct w:val="0"/>
        <w:spacing w:before="163"/>
        <w:ind w:left="552" w:hanging="241"/>
      </w:pPr>
      <w:r>
        <w:t>Ví</w:t>
      </w:r>
      <w:r>
        <w:rPr>
          <w:spacing w:val="-1"/>
        </w:rPr>
        <w:t xml:space="preserve"> </w:t>
      </w:r>
      <w:r>
        <w:t>dụ về</w:t>
      </w:r>
      <w:r>
        <w:rPr>
          <w:spacing w:val="-2"/>
        </w:rPr>
        <w:t xml:space="preserve"> </w:t>
      </w:r>
      <w:r>
        <w:t>cách đọc,</w:t>
      </w:r>
      <w:r>
        <w:rPr>
          <w:spacing w:val="-1"/>
        </w:rPr>
        <w:t xml:space="preserve"> </w:t>
      </w:r>
      <w:r>
        <w:t>ghi dữ</w:t>
      </w:r>
      <w:r>
        <w:rPr>
          <w:spacing w:val="-1"/>
        </w:rPr>
        <w:t xml:space="preserve"> </w:t>
      </w:r>
      <w:r>
        <w:t>liệu</w:t>
      </w:r>
      <w:r>
        <w:rPr>
          <w:spacing w:val="-1"/>
        </w:rPr>
        <w:t xml:space="preserve"> </w:t>
      </w:r>
      <w:r>
        <w:t>bằng tệp</w:t>
      </w:r>
    </w:p>
    <w:p w:rsidR="009B31BA" w:rsidRDefault="009B31BA" w:rsidP="009B31BA">
      <w:pPr>
        <w:pStyle w:val="BodyText"/>
        <w:kinsoku w:val="0"/>
        <w:overflowPunct w:val="0"/>
        <w:spacing w:before="161" w:after="49"/>
        <w:rPr>
          <w:color w:val="000000"/>
        </w:rPr>
      </w:pPr>
      <w:r>
        <w:rPr>
          <w:b/>
          <w:bCs/>
          <w:spacing w:val="-1"/>
        </w:rPr>
        <w:t>Ví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>dụ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 xml:space="preserve">1: </w:t>
      </w:r>
      <w:r>
        <w:rPr>
          <w:spacing w:val="-1"/>
        </w:rPr>
        <w:t xml:space="preserve">Giả </w:t>
      </w:r>
      <w:r>
        <w:t>sử</w:t>
      </w:r>
      <w:r>
        <w:rPr>
          <w:spacing w:val="-1"/>
        </w:rPr>
        <w:t xml:space="preserve"> </w:t>
      </w:r>
      <w:r>
        <w:t xml:space="preserve">ta tạo sẵn một tệp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input.txt</w:t>
      </w:r>
      <w:r>
        <w:rPr>
          <w:rFonts w:ascii="Courier New" w:hAnsi="Courier New" w:cs="Courier New"/>
          <w:b/>
          <w:bCs/>
          <w:color w:val="0000CC"/>
          <w:spacing w:val="-73"/>
          <w:sz w:val="22"/>
          <w:szCs w:val="22"/>
        </w:rPr>
        <w:t xml:space="preserve"> </w:t>
      </w:r>
      <w:r>
        <w:rPr>
          <w:color w:val="000000"/>
        </w:rPr>
        <w:t>trên đĩa D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có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cấu trúc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như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sau:</w:t>
      </w: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37"/>
        <w:gridCol w:w="3122"/>
      </w:tblGrid>
      <w:tr w:rsidR="009B31BA" w:rsidTr="00D442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463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9B31BA" w:rsidRDefault="009B31BA" w:rsidP="00D44215">
            <w:pPr>
              <w:pStyle w:val="TableParagraph"/>
              <w:kinsoku w:val="0"/>
              <w:overflowPunct w:val="0"/>
              <w:spacing w:line="248" w:lineRule="exact"/>
              <w:ind w:left="2009" w:right="167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Cấu</w:t>
            </w:r>
            <w:r>
              <w:rPr>
                <w:b/>
                <w:bCs/>
                <w:spacing w:val="-2"/>
              </w:rPr>
              <w:t xml:space="preserve"> </w:t>
            </w:r>
            <w:r>
              <w:rPr>
                <w:b/>
                <w:bCs/>
              </w:rPr>
              <w:t>trúc</w:t>
            </w:r>
          </w:p>
        </w:tc>
        <w:tc>
          <w:tcPr>
            <w:tcW w:w="312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9B31BA" w:rsidRDefault="009B31BA" w:rsidP="00D44215">
            <w:pPr>
              <w:pStyle w:val="TableParagraph"/>
              <w:kinsoku w:val="0"/>
              <w:overflowPunct w:val="0"/>
              <w:spacing w:line="248" w:lineRule="exact"/>
              <w:ind w:left="0" w:right="198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Ví dụ</w:t>
            </w:r>
          </w:p>
        </w:tc>
      </w:tr>
      <w:tr w:rsidR="009B31BA" w:rsidTr="00D442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/>
        </w:trPr>
        <w:tc>
          <w:tcPr>
            <w:tcW w:w="463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9B31BA" w:rsidRDefault="009B31BA" w:rsidP="00D44215">
            <w:pPr>
              <w:pStyle w:val="TableParagraph"/>
              <w:kinsoku w:val="0"/>
              <w:overflowPunct w:val="0"/>
              <w:spacing w:line="268" w:lineRule="exact"/>
              <w:ind w:left="200"/>
            </w:pPr>
            <w:r>
              <w:t>Dòng</w:t>
            </w:r>
            <w:r>
              <w:rPr>
                <w:spacing w:val="-1"/>
              </w:rPr>
              <w:t xml:space="preserve"> </w:t>
            </w:r>
            <w:r>
              <w:t>1 là</w:t>
            </w:r>
            <w:r>
              <w:rPr>
                <w:spacing w:val="-1"/>
              </w:rPr>
              <w:t xml:space="preserve"> </w:t>
            </w:r>
            <w:r>
              <w:t>một chuỗi kí tự</w:t>
            </w:r>
          </w:p>
        </w:tc>
        <w:tc>
          <w:tcPr>
            <w:tcW w:w="312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9B31BA" w:rsidRDefault="009B31BA" w:rsidP="00D44215">
            <w:pPr>
              <w:pStyle w:val="TableParagraph"/>
              <w:kinsoku w:val="0"/>
              <w:overflowPunct w:val="0"/>
              <w:spacing w:before="57" w:line="232" w:lineRule="exact"/>
              <w:ind w:left="351"/>
              <w:rPr>
                <w:rFonts w:ascii="Courier New" w:hAnsi="Courier New" w:cs="Courier Ne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00CC"/>
                <w:sz w:val="22"/>
                <w:szCs w:val="22"/>
              </w:rPr>
              <w:t>Khanh</w:t>
            </w:r>
          </w:p>
        </w:tc>
      </w:tr>
      <w:tr w:rsidR="009B31BA" w:rsidTr="00D442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/>
        </w:trPr>
        <w:tc>
          <w:tcPr>
            <w:tcW w:w="463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9B31BA" w:rsidRDefault="009B31BA" w:rsidP="00D44215">
            <w:pPr>
              <w:pStyle w:val="TableParagraph"/>
              <w:kinsoku w:val="0"/>
              <w:overflowPunct w:val="0"/>
              <w:spacing w:line="268" w:lineRule="exact"/>
              <w:ind w:left="200"/>
            </w:pPr>
            <w:r>
              <w:t>Dòng</w:t>
            </w:r>
            <w:r>
              <w:rPr>
                <w:spacing w:val="-1"/>
              </w:rPr>
              <w:t xml:space="preserve"> </w:t>
            </w:r>
            <w:r>
              <w:t>2 là</w:t>
            </w:r>
            <w:r>
              <w:rPr>
                <w:spacing w:val="-2"/>
              </w:rPr>
              <w:t xml:space="preserve"> </w:t>
            </w:r>
            <w:r>
              <w:t>một số</w:t>
            </w:r>
            <w:r>
              <w:rPr>
                <w:spacing w:val="-1"/>
              </w:rPr>
              <w:t xml:space="preserve"> </w:t>
            </w:r>
            <w:r>
              <w:t>nguyên</w:t>
            </w:r>
            <w:r>
              <w:rPr>
                <w:spacing w:val="2"/>
              </w:rPr>
              <w:t xml:space="preserve"> </w:t>
            </w:r>
            <w:r>
              <w:t>n không</w:t>
            </w:r>
            <w:r>
              <w:rPr>
                <w:spacing w:val="-1"/>
              </w:rPr>
              <w:t xml:space="preserve"> </w:t>
            </w:r>
            <w:r>
              <w:t>quá</w:t>
            </w:r>
            <w:r>
              <w:rPr>
                <w:spacing w:val="-1"/>
              </w:rPr>
              <w:t xml:space="preserve"> </w:t>
            </w:r>
            <w:r>
              <w:t>100</w:t>
            </w:r>
          </w:p>
        </w:tc>
        <w:tc>
          <w:tcPr>
            <w:tcW w:w="312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9B31BA" w:rsidRDefault="009B31BA" w:rsidP="00D44215">
            <w:pPr>
              <w:pStyle w:val="TableParagraph"/>
              <w:kinsoku w:val="0"/>
              <w:overflowPunct w:val="0"/>
              <w:spacing w:before="57" w:line="232" w:lineRule="exact"/>
              <w:ind w:left="351"/>
              <w:rPr>
                <w:rFonts w:ascii="Courier New" w:hAnsi="Courier New" w:cs="Courier Ne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00CC"/>
                <w:sz w:val="22"/>
                <w:szCs w:val="22"/>
              </w:rPr>
              <w:t>6</w:t>
            </w:r>
          </w:p>
        </w:tc>
      </w:tr>
      <w:tr w:rsidR="009B31BA" w:rsidTr="00D442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/>
        </w:trPr>
        <w:tc>
          <w:tcPr>
            <w:tcW w:w="463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9B31BA" w:rsidRDefault="009B31BA" w:rsidP="00D44215">
            <w:pPr>
              <w:pStyle w:val="TableParagraph"/>
              <w:kinsoku w:val="0"/>
              <w:overflowPunct w:val="0"/>
              <w:spacing w:line="237" w:lineRule="auto"/>
              <w:ind w:left="200" w:right="984"/>
            </w:pPr>
            <w:r>
              <w:rPr>
                <w:position w:val="2"/>
              </w:rPr>
              <w:t>Dòng</w:t>
            </w:r>
            <w:r>
              <w:rPr>
                <w:spacing w:val="-2"/>
                <w:position w:val="2"/>
              </w:rPr>
              <w:t xml:space="preserve"> </w:t>
            </w:r>
            <w:r>
              <w:rPr>
                <w:position w:val="2"/>
              </w:rPr>
              <w:t>3</w:t>
            </w:r>
            <w:r>
              <w:rPr>
                <w:spacing w:val="-2"/>
                <w:position w:val="2"/>
              </w:rPr>
              <w:t xml:space="preserve"> </w:t>
            </w:r>
            <w:r>
              <w:rPr>
                <w:position w:val="2"/>
              </w:rPr>
              <w:t>là</w:t>
            </w:r>
            <w:r>
              <w:rPr>
                <w:spacing w:val="-2"/>
                <w:position w:val="2"/>
              </w:rPr>
              <w:t xml:space="preserve"> </w:t>
            </w:r>
            <w:r>
              <w:rPr>
                <w:position w:val="2"/>
              </w:rPr>
              <w:t>n</w:t>
            </w:r>
            <w:r>
              <w:rPr>
                <w:spacing w:val="-2"/>
                <w:position w:val="2"/>
              </w:rPr>
              <w:t xml:space="preserve"> </w:t>
            </w:r>
            <w:r>
              <w:rPr>
                <w:position w:val="2"/>
              </w:rPr>
              <w:t>số</w:t>
            </w:r>
            <w:r>
              <w:rPr>
                <w:spacing w:val="-1"/>
                <w:position w:val="2"/>
              </w:rPr>
              <w:t xml:space="preserve"> </w:t>
            </w:r>
            <w:r>
              <w:rPr>
                <w:position w:val="2"/>
              </w:rPr>
              <w:t>thực</w:t>
            </w:r>
            <w:r>
              <w:rPr>
                <w:spacing w:val="-3"/>
                <w:position w:val="2"/>
              </w:rPr>
              <w:t xml:space="preserve"> </w:t>
            </w:r>
            <w:r>
              <w:rPr>
                <w:position w:val="2"/>
              </w:rPr>
              <w:t>a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19"/>
                <w:sz w:val="16"/>
                <w:szCs w:val="16"/>
              </w:rPr>
              <w:t xml:space="preserve"> </w:t>
            </w:r>
            <w:r>
              <w:rPr>
                <w:position w:val="2"/>
              </w:rPr>
              <w:t>,</w:t>
            </w:r>
            <w:r>
              <w:rPr>
                <w:spacing w:val="-1"/>
                <w:position w:val="2"/>
              </w:rPr>
              <w:t xml:space="preserve"> </w:t>
            </w:r>
            <w:r>
              <w:rPr>
                <w:position w:val="2"/>
              </w:rPr>
              <w:t>a</w:t>
            </w:r>
            <w:r>
              <w:rPr>
                <w:sz w:val="16"/>
                <w:szCs w:val="16"/>
              </w:rPr>
              <w:t>2</w:t>
            </w:r>
            <w:r>
              <w:rPr>
                <w:spacing w:val="1"/>
                <w:sz w:val="16"/>
                <w:szCs w:val="16"/>
              </w:rPr>
              <w:t xml:space="preserve"> </w:t>
            </w:r>
            <w:r>
              <w:rPr>
                <w:position w:val="2"/>
              </w:rPr>
              <w:t>,</w:t>
            </w:r>
            <w:r>
              <w:rPr>
                <w:spacing w:val="-2"/>
                <w:position w:val="2"/>
              </w:rPr>
              <w:t xml:space="preserve"> </w:t>
            </w:r>
            <w:r>
              <w:rPr>
                <w:position w:val="2"/>
              </w:rPr>
              <w:t>a</w:t>
            </w:r>
            <w:r>
              <w:rPr>
                <w:sz w:val="16"/>
                <w:szCs w:val="16"/>
              </w:rPr>
              <w:t>3</w:t>
            </w:r>
            <w:r>
              <w:rPr>
                <w:spacing w:val="19"/>
                <w:sz w:val="16"/>
                <w:szCs w:val="16"/>
              </w:rPr>
              <w:t xml:space="preserve"> </w:t>
            </w:r>
            <w:r>
              <w:rPr>
                <w:position w:val="2"/>
              </w:rPr>
              <w:t>…,</w:t>
            </w:r>
            <w:r>
              <w:rPr>
                <w:spacing w:val="-1"/>
                <w:position w:val="2"/>
              </w:rPr>
              <w:t xml:space="preserve"> </w:t>
            </w:r>
            <w:r>
              <w:rPr>
                <w:position w:val="2"/>
              </w:rPr>
              <w:t>a</w:t>
            </w:r>
            <w:r>
              <w:rPr>
                <w:sz w:val="16"/>
                <w:szCs w:val="16"/>
              </w:rPr>
              <w:t>n</w:t>
            </w:r>
            <w:r>
              <w:rPr>
                <w:spacing w:val="-37"/>
                <w:sz w:val="16"/>
                <w:szCs w:val="16"/>
              </w:rPr>
              <w:t xml:space="preserve"> </w:t>
            </w:r>
            <w:r>
              <w:t>Dòng 4</w:t>
            </w:r>
            <w:r>
              <w:rPr>
                <w:spacing w:val="-1"/>
              </w:rPr>
              <w:t xml:space="preserve"> </w:t>
            </w:r>
            <w:r>
              <w:t>là</w:t>
            </w:r>
            <w:r>
              <w:rPr>
                <w:spacing w:val="-1"/>
              </w:rPr>
              <w:t xml:space="preserve"> </w:t>
            </w:r>
            <w:r>
              <w:t>một kí tự</w:t>
            </w:r>
          </w:p>
        </w:tc>
        <w:tc>
          <w:tcPr>
            <w:tcW w:w="312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9B31BA" w:rsidRDefault="009B31BA" w:rsidP="00D44215">
            <w:pPr>
              <w:pStyle w:val="TableParagraph"/>
              <w:kinsoku w:val="0"/>
              <w:overflowPunct w:val="0"/>
              <w:spacing w:before="57"/>
              <w:ind w:left="351"/>
              <w:rPr>
                <w:rFonts w:ascii="Courier New" w:hAnsi="Courier New" w:cs="Courier Ne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00CC"/>
                <w:sz w:val="22"/>
                <w:szCs w:val="22"/>
              </w:rPr>
              <w:t>3.2</w:t>
            </w:r>
            <w:r>
              <w:rPr>
                <w:rFonts w:ascii="Courier New" w:hAnsi="Courier New" w:cs="Courier New"/>
                <w:b/>
                <w:bCs/>
                <w:color w:val="0000C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C"/>
                <w:sz w:val="22"/>
                <w:szCs w:val="22"/>
              </w:rPr>
              <w:t>6.1</w:t>
            </w:r>
            <w:r>
              <w:rPr>
                <w:rFonts w:ascii="Courier New" w:hAnsi="Courier New" w:cs="Courier New"/>
                <w:b/>
                <w:bCs/>
                <w:color w:val="0000C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C"/>
                <w:sz w:val="22"/>
                <w:szCs w:val="22"/>
              </w:rPr>
              <w:t>5.3</w:t>
            </w:r>
            <w:r>
              <w:rPr>
                <w:rFonts w:ascii="Courier New" w:hAnsi="Courier New" w:cs="Courier New"/>
                <w:b/>
                <w:bCs/>
                <w:color w:val="0000C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C"/>
                <w:sz w:val="22"/>
                <w:szCs w:val="22"/>
              </w:rPr>
              <w:t>7.5</w:t>
            </w:r>
            <w:r>
              <w:rPr>
                <w:rFonts w:ascii="Courier New" w:hAnsi="Courier New" w:cs="Courier New"/>
                <w:b/>
                <w:bCs/>
                <w:color w:val="0000C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C"/>
                <w:sz w:val="22"/>
                <w:szCs w:val="22"/>
              </w:rPr>
              <w:t>8.8</w:t>
            </w:r>
          </w:p>
          <w:p w:rsidR="009B31BA" w:rsidRDefault="009B31BA" w:rsidP="00D44215">
            <w:pPr>
              <w:pStyle w:val="TableParagraph"/>
              <w:kinsoku w:val="0"/>
              <w:overflowPunct w:val="0"/>
              <w:spacing w:before="58" w:line="229" w:lineRule="exact"/>
              <w:ind w:left="351"/>
              <w:rPr>
                <w:rFonts w:ascii="Courier New" w:hAnsi="Courier New" w:cs="Courier Ne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00CC"/>
                <w:sz w:val="22"/>
                <w:szCs w:val="22"/>
              </w:rPr>
              <w:t>T</w:t>
            </w:r>
          </w:p>
        </w:tc>
      </w:tr>
    </w:tbl>
    <w:p w:rsidR="009B31BA" w:rsidRDefault="009B31BA" w:rsidP="009B31BA">
      <w:pPr>
        <w:pStyle w:val="BodyText"/>
        <w:kinsoku w:val="0"/>
        <w:overflowPunct w:val="0"/>
        <w:spacing w:before="118" w:line="278" w:lineRule="auto"/>
        <w:ind w:right="213"/>
      </w:pPr>
      <w:r>
        <w:rPr>
          <w:b/>
          <w:bCs/>
        </w:rPr>
        <w:t>Yêu</w:t>
      </w:r>
      <w:r>
        <w:rPr>
          <w:b/>
          <w:bCs/>
          <w:spacing w:val="7"/>
        </w:rPr>
        <w:t xml:space="preserve"> </w:t>
      </w:r>
      <w:r>
        <w:rPr>
          <w:b/>
          <w:bCs/>
        </w:rPr>
        <w:t>cầu:</w:t>
      </w:r>
      <w:r>
        <w:rPr>
          <w:b/>
          <w:bCs/>
          <w:spacing w:val="6"/>
        </w:rPr>
        <w:t xml:space="preserve"> </w:t>
      </w:r>
      <w:r>
        <w:t>Hãy</w:t>
      </w:r>
      <w:r>
        <w:rPr>
          <w:spacing w:val="2"/>
        </w:rPr>
        <w:t xml:space="preserve"> </w:t>
      </w:r>
      <w:r>
        <w:t>tạo</w:t>
      </w:r>
      <w:r>
        <w:rPr>
          <w:spacing w:val="6"/>
        </w:rPr>
        <w:t xml:space="preserve"> </w:t>
      </w:r>
      <w:r>
        <w:t>một</w:t>
      </w:r>
      <w:r>
        <w:rPr>
          <w:spacing w:val="8"/>
        </w:rPr>
        <w:t xml:space="preserve"> </w:t>
      </w:r>
      <w:r>
        <w:t>chuỗi</w:t>
      </w:r>
      <w:r>
        <w:rPr>
          <w:spacing w:val="7"/>
        </w:rPr>
        <w:t xml:space="preserve"> </w:t>
      </w:r>
      <w:r>
        <w:t>S</w:t>
      </w:r>
      <w:r>
        <w:rPr>
          <w:spacing w:val="7"/>
        </w:rPr>
        <w:t xml:space="preserve"> </w:t>
      </w:r>
      <w:r>
        <w:t>để</w:t>
      </w:r>
      <w:r>
        <w:rPr>
          <w:spacing w:val="6"/>
        </w:rPr>
        <w:t xml:space="preserve"> </w:t>
      </w:r>
      <w:r>
        <w:t>lưu</w:t>
      </w:r>
      <w:r>
        <w:rPr>
          <w:spacing w:val="8"/>
        </w:rPr>
        <w:t xml:space="preserve"> </w:t>
      </w:r>
      <w:r>
        <w:t>dòng</w:t>
      </w:r>
      <w:r>
        <w:rPr>
          <w:spacing w:val="6"/>
        </w:rPr>
        <w:t xml:space="preserve"> </w:t>
      </w:r>
      <w:r>
        <w:t>1,</w:t>
      </w:r>
      <w:r>
        <w:rPr>
          <w:spacing w:val="6"/>
        </w:rPr>
        <w:t xml:space="preserve"> </w:t>
      </w:r>
      <w:r>
        <w:t>một</w:t>
      </w:r>
      <w:r>
        <w:rPr>
          <w:spacing w:val="7"/>
        </w:rPr>
        <w:t xml:space="preserve"> </w:t>
      </w:r>
      <w:r>
        <w:t>số</w:t>
      </w:r>
      <w:r>
        <w:rPr>
          <w:spacing w:val="7"/>
        </w:rPr>
        <w:t xml:space="preserve"> </w:t>
      </w:r>
      <w:r>
        <w:t>nguyên</w:t>
      </w:r>
      <w:r>
        <w:rPr>
          <w:spacing w:val="7"/>
        </w:rPr>
        <w:t xml:space="preserve"> </w:t>
      </w:r>
      <w:r>
        <w:t>n</w:t>
      </w:r>
      <w:r>
        <w:rPr>
          <w:spacing w:val="6"/>
        </w:rPr>
        <w:t xml:space="preserve"> </w:t>
      </w:r>
      <w:r>
        <w:t>để</w:t>
      </w:r>
      <w:r>
        <w:rPr>
          <w:spacing w:val="8"/>
        </w:rPr>
        <w:t xml:space="preserve"> </w:t>
      </w:r>
      <w:r>
        <w:t>lưu</w:t>
      </w:r>
      <w:r>
        <w:rPr>
          <w:spacing w:val="7"/>
        </w:rPr>
        <w:t xml:space="preserve"> </w:t>
      </w:r>
      <w:r>
        <w:t>trữ</w:t>
      </w:r>
      <w:r>
        <w:rPr>
          <w:spacing w:val="10"/>
        </w:rPr>
        <w:t xml:space="preserve"> </w:t>
      </w:r>
      <w:r>
        <w:t>dòng</w:t>
      </w:r>
      <w:r>
        <w:rPr>
          <w:spacing w:val="6"/>
        </w:rPr>
        <w:t xml:space="preserve"> </w:t>
      </w:r>
      <w:r>
        <w:t>2,</w:t>
      </w:r>
      <w:r>
        <w:rPr>
          <w:spacing w:val="6"/>
        </w:rPr>
        <w:t xml:space="preserve"> </w:t>
      </w:r>
      <w:r>
        <w:t>một</w:t>
      </w:r>
      <w:r>
        <w:rPr>
          <w:spacing w:val="7"/>
        </w:rPr>
        <w:t xml:space="preserve"> </w:t>
      </w:r>
      <w:r>
        <w:t>mảng</w:t>
      </w:r>
      <w:r>
        <w:rPr>
          <w:spacing w:val="7"/>
        </w:rPr>
        <w:t xml:space="preserve"> </w:t>
      </w:r>
      <w:r>
        <w:t>để</w:t>
      </w:r>
      <w:r>
        <w:rPr>
          <w:spacing w:val="8"/>
        </w:rPr>
        <w:t xml:space="preserve"> </w:t>
      </w:r>
      <w:r>
        <w:t>lưu</w:t>
      </w:r>
      <w:r>
        <w:rPr>
          <w:spacing w:val="6"/>
        </w:rPr>
        <w:t xml:space="preserve"> </w:t>
      </w:r>
      <w:r>
        <w:t>dòng</w:t>
      </w:r>
      <w:r>
        <w:rPr>
          <w:spacing w:val="6"/>
        </w:rPr>
        <w:t xml:space="preserve"> </w:t>
      </w:r>
      <w:r>
        <w:t>3</w:t>
      </w:r>
      <w:r>
        <w:rPr>
          <w:spacing w:val="-57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một biến kiểu char để</w:t>
      </w:r>
      <w:r>
        <w:rPr>
          <w:spacing w:val="1"/>
        </w:rPr>
        <w:t xml:space="preserve"> </w:t>
      </w:r>
      <w:r>
        <w:t>lưu dòng 4.</w:t>
      </w:r>
    </w:p>
    <w:p w:rsidR="009B31BA" w:rsidRDefault="009B31BA" w:rsidP="009B31BA">
      <w:pPr>
        <w:pStyle w:val="BodyText"/>
        <w:kinsoku w:val="0"/>
        <w:overflowPunct w:val="0"/>
        <w:rPr>
          <w:rFonts w:ascii="Courier New" w:hAnsi="Courier New" w:cs="Courier New"/>
          <w:b/>
          <w:bCs/>
          <w:color w:val="0000CC"/>
          <w:sz w:val="22"/>
          <w:szCs w:val="22"/>
        </w:rPr>
      </w:pPr>
      <w:r>
        <w:rPr>
          <w:spacing w:val="-1"/>
        </w:rPr>
        <w:t>Ghi</w:t>
      </w:r>
      <w:r>
        <w:t xml:space="preserve"> </w:t>
      </w:r>
      <w:r>
        <w:rPr>
          <w:spacing w:val="-1"/>
        </w:rPr>
        <w:t>lên</w:t>
      </w:r>
      <w:r>
        <w:t xml:space="preserve"> </w:t>
      </w:r>
      <w:r>
        <w:rPr>
          <w:spacing w:val="-1"/>
        </w:rPr>
        <w:t>tệp</w:t>
      </w:r>
      <w:r>
        <w:t xml:space="preserve"> “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output</w:t>
      </w:r>
      <w:r>
        <w:rPr>
          <w:color w:val="000000"/>
        </w:rPr>
        <w:t>.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txt</w:t>
      </w:r>
      <w:r>
        <w:rPr>
          <w:color w:val="000000"/>
        </w:rPr>
        <w:t>”</w:t>
      </w:r>
      <w:r>
        <w:rPr>
          <w:color w:val="000000"/>
          <w:spacing w:val="59"/>
        </w:rPr>
        <w:t xml:space="preserve"> </w:t>
      </w:r>
      <w:r>
        <w:rPr>
          <w:color w:val="000000"/>
        </w:rPr>
        <w:t xml:space="preserve">một số là trung bình cộng của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n</w:t>
      </w:r>
      <w:r>
        <w:rPr>
          <w:rFonts w:ascii="Courier New" w:hAnsi="Courier New" w:cs="Courier New"/>
          <w:b/>
          <w:bCs/>
          <w:color w:val="0000CC"/>
          <w:spacing w:val="-73"/>
          <w:sz w:val="22"/>
          <w:szCs w:val="22"/>
        </w:rPr>
        <w:t xml:space="preserve"> </w:t>
      </w:r>
      <w:r>
        <w:rPr>
          <w:color w:val="000000"/>
        </w:rPr>
        <w:t xml:space="preserve">số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a1</w:t>
      </w:r>
      <w:r>
        <w:rPr>
          <w:rFonts w:ascii="Courier New" w:hAnsi="Courier New" w:cs="Courier New"/>
          <w:b/>
          <w:bCs/>
          <w:color w:val="0000CC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,</w:t>
      </w:r>
      <w:r>
        <w:rPr>
          <w:rFonts w:ascii="Courier New" w:hAnsi="Courier New" w:cs="Courier New"/>
          <w:b/>
          <w:bCs/>
          <w:color w:val="0000CC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a2</w:t>
      </w:r>
      <w:r>
        <w:rPr>
          <w:rFonts w:ascii="Courier New" w:hAnsi="Courier New" w:cs="Courier New"/>
          <w:b/>
          <w:bCs/>
          <w:color w:val="0000CC"/>
          <w:spacing w:val="1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,</w:t>
      </w:r>
      <w:r>
        <w:rPr>
          <w:rFonts w:ascii="Courier New" w:hAnsi="Courier New" w:cs="Courier New"/>
          <w:b/>
          <w:bCs/>
          <w:color w:val="0000CC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a3 …,</w:t>
      </w:r>
      <w:r>
        <w:rPr>
          <w:rFonts w:ascii="Courier New" w:hAnsi="Courier New" w:cs="Courier New"/>
          <w:b/>
          <w:bCs/>
          <w:color w:val="0000CC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an</w:t>
      </w:r>
    </w:p>
    <w:p w:rsidR="009B31BA" w:rsidRDefault="009B31BA" w:rsidP="009B31BA">
      <w:pPr>
        <w:pStyle w:val="Heading4"/>
        <w:kinsoku w:val="0"/>
        <w:overflowPunct w:val="0"/>
        <w:spacing w:before="161"/>
      </w:pPr>
      <w:r>
        <w:t>Bước</w:t>
      </w:r>
      <w:r>
        <w:rPr>
          <w:spacing w:val="-2"/>
        </w:rPr>
        <w:t xml:space="preserve"> </w:t>
      </w:r>
      <w:r>
        <w:t>1: Khai báo</w:t>
      </w:r>
    </w:p>
    <w:p w:rsidR="009B31BA" w:rsidRDefault="009B31BA" w:rsidP="009B31BA">
      <w:pPr>
        <w:pStyle w:val="BodyText"/>
        <w:kinsoku w:val="0"/>
        <w:overflowPunct w:val="0"/>
        <w:spacing w:before="99"/>
        <w:rPr>
          <w:rFonts w:ascii="Courier New" w:hAnsi="Courier New" w:cs="Courier New"/>
          <w:b/>
          <w:bCs/>
          <w:color w:val="0000CC"/>
          <w:sz w:val="22"/>
          <w:szCs w:val="22"/>
        </w:rPr>
      </w:pPr>
      <w:r>
        <w:rPr>
          <w:rFonts w:ascii="Courier New" w:hAnsi="Courier New" w:cs="Courier New"/>
          <w:b/>
          <w:bCs/>
          <w:color w:val="0000CC"/>
          <w:sz w:val="22"/>
          <w:szCs w:val="22"/>
        </w:rPr>
        <w:t>#include</w:t>
      </w:r>
      <w:r>
        <w:rPr>
          <w:rFonts w:ascii="Courier New" w:hAnsi="Courier New" w:cs="Courier New"/>
          <w:b/>
          <w:bCs/>
          <w:color w:val="0000CC"/>
          <w:spacing w:val="-7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&lt;iostream&gt;</w:t>
      </w:r>
    </w:p>
    <w:p w:rsidR="009B31BA" w:rsidRDefault="009B31BA" w:rsidP="009B31BA">
      <w:pPr>
        <w:pStyle w:val="BodyText"/>
        <w:tabs>
          <w:tab w:val="left" w:pos="3193"/>
        </w:tabs>
        <w:kinsoku w:val="0"/>
        <w:overflowPunct w:val="0"/>
        <w:spacing w:before="99" w:line="333" w:lineRule="auto"/>
        <w:ind w:right="371"/>
        <w:rPr>
          <w:rFonts w:ascii="Courier New" w:hAnsi="Courier New" w:cs="Courier New"/>
          <w:b/>
          <w:bCs/>
          <w:color w:val="0000CC"/>
          <w:sz w:val="22"/>
          <w:szCs w:val="22"/>
        </w:rPr>
      </w:pPr>
      <w:r>
        <w:rPr>
          <w:rFonts w:ascii="Courier New" w:hAnsi="Courier New" w:cs="Courier New"/>
          <w:b/>
          <w:bCs/>
          <w:color w:val="0000CC"/>
          <w:sz w:val="22"/>
          <w:szCs w:val="22"/>
        </w:rPr>
        <w:t>#include</w:t>
      </w:r>
      <w:r>
        <w:rPr>
          <w:rFonts w:ascii="Courier New" w:hAnsi="Courier New" w:cs="Courier New"/>
          <w:b/>
          <w:bCs/>
          <w:color w:val="0000CC"/>
          <w:spacing w:val="-5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&lt;fstream&gt;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ab/>
      </w:r>
      <w:r>
        <w:rPr>
          <w:rFonts w:ascii="Courier New" w:hAnsi="Courier New" w:cs="Courier New"/>
          <w:b/>
          <w:bCs/>
          <w:color w:val="E26C09"/>
          <w:sz w:val="22"/>
          <w:szCs w:val="22"/>
        </w:rPr>
        <w:t>//Khai</w:t>
      </w:r>
      <w:r>
        <w:rPr>
          <w:rFonts w:ascii="Courier New" w:hAnsi="Courier New" w:cs="Courier New"/>
          <w:b/>
          <w:bCs/>
          <w:color w:val="E26C09"/>
          <w:spacing w:val="-17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E26C09"/>
          <w:sz w:val="22"/>
          <w:szCs w:val="22"/>
        </w:rPr>
        <w:t>báo</w:t>
      </w:r>
      <w:r>
        <w:rPr>
          <w:rFonts w:ascii="Courier New" w:hAnsi="Courier New" w:cs="Courier New"/>
          <w:b/>
          <w:bCs/>
          <w:color w:val="E26C09"/>
          <w:spacing w:val="-17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E26C09"/>
          <w:sz w:val="22"/>
          <w:szCs w:val="22"/>
        </w:rPr>
        <w:t>header</w:t>
      </w:r>
      <w:r>
        <w:rPr>
          <w:rFonts w:ascii="Courier New" w:hAnsi="Courier New" w:cs="Courier New"/>
          <w:b/>
          <w:bCs/>
          <w:color w:val="E26C09"/>
          <w:spacing w:val="-17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E26C09"/>
          <w:sz w:val="22"/>
          <w:szCs w:val="22"/>
        </w:rPr>
        <w:t>fstream</w:t>
      </w:r>
      <w:r>
        <w:rPr>
          <w:rFonts w:ascii="Courier New" w:hAnsi="Courier New" w:cs="Courier New"/>
          <w:b/>
          <w:bCs/>
          <w:color w:val="E26C09"/>
          <w:spacing w:val="-17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E26C09"/>
          <w:sz w:val="22"/>
          <w:szCs w:val="22"/>
        </w:rPr>
        <w:t>để</w:t>
      </w:r>
      <w:r>
        <w:rPr>
          <w:rFonts w:ascii="Courier New" w:hAnsi="Courier New" w:cs="Courier New"/>
          <w:b/>
          <w:bCs/>
          <w:color w:val="E26C09"/>
          <w:spacing w:val="-17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E26C09"/>
          <w:sz w:val="22"/>
          <w:szCs w:val="22"/>
        </w:rPr>
        <w:t>sử</w:t>
      </w:r>
      <w:r>
        <w:rPr>
          <w:rFonts w:ascii="Courier New" w:hAnsi="Courier New" w:cs="Courier New"/>
          <w:b/>
          <w:bCs/>
          <w:color w:val="E26C09"/>
          <w:spacing w:val="-16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E26C09"/>
          <w:sz w:val="22"/>
          <w:szCs w:val="22"/>
        </w:rPr>
        <w:t>dụng</w:t>
      </w:r>
      <w:r>
        <w:rPr>
          <w:rFonts w:ascii="Courier New" w:hAnsi="Courier New" w:cs="Courier New"/>
          <w:b/>
          <w:bCs/>
          <w:color w:val="E26C09"/>
          <w:spacing w:val="-17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E26C09"/>
          <w:sz w:val="22"/>
          <w:szCs w:val="22"/>
        </w:rPr>
        <w:t>nhâp/xuất</w:t>
      </w:r>
      <w:r>
        <w:rPr>
          <w:rFonts w:ascii="Courier New" w:hAnsi="Courier New" w:cs="Courier New"/>
          <w:b/>
          <w:bCs/>
          <w:color w:val="E26C09"/>
          <w:spacing w:val="-17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E26C09"/>
          <w:sz w:val="22"/>
          <w:szCs w:val="22"/>
        </w:rPr>
        <w:t>trên</w:t>
      </w:r>
      <w:r>
        <w:rPr>
          <w:rFonts w:ascii="Courier New" w:hAnsi="Courier New" w:cs="Courier New"/>
          <w:b/>
          <w:bCs/>
          <w:color w:val="E26C09"/>
          <w:spacing w:val="-17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E26C09"/>
          <w:sz w:val="22"/>
          <w:szCs w:val="22"/>
        </w:rPr>
        <w:t>file</w:t>
      </w:r>
      <w:r>
        <w:rPr>
          <w:rFonts w:ascii="Courier New" w:hAnsi="Courier New" w:cs="Courier New"/>
          <w:b/>
          <w:bCs/>
          <w:color w:val="E26C09"/>
          <w:spacing w:val="-129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using</w:t>
      </w:r>
      <w:r>
        <w:rPr>
          <w:rFonts w:ascii="Courier New" w:hAnsi="Courier New" w:cs="Courier New"/>
          <w:b/>
          <w:bCs/>
          <w:color w:val="0000CC"/>
          <w:spacing w:val="-2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namespace</w:t>
      </w:r>
      <w:r>
        <w:rPr>
          <w:rFonts w:ascii="Courier New" w:hAnsi="Courier New" w:cs="Courier New"/>
          <w:b/>
          <w:bCs/>
          <w:color w:val="0000CC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std;</w:t>
      </w:r>
    </w:p>
    <w:p w:rsidR="009B31BA" w:rsidRDefault="009B31BA" w:rsidP="009B31BA">
      <w:pPr>
        <w:pStyle w:val="BodyText"/>
        <w:tabs>
          <w:tab w:val="left" w:pos="3193"/>
        </w:tabs>
        <w:kinsoku w:val="0"/>
        <w:overflowPunct w:val="0"/>
        <w:spacing w:line="336" w:lineRule="auto"/>
        <w:ind w:right="2086"/>
        <w:rPr>
          <w:rFonts w:ascii="Courier New" w:hAnsi="Courier New" w:cs="Courier New"/>
          <w:b/>
          <w:bCs/>
          <w:color w:val="0000CC"/>
          <w:sz w:val="22"/>
          <w:szCs w:val="22"/>
        </w:rPr>
      </w:pPr>
      <w:r>
        <w:rPr>
          <w:rFonts w:ascii="Courier New" w:hAnsi="Courier New" w:cs="Courier New"/>
          <w:b/>
          <w:bCs/>
          <w:color w:val="0000CC"/>
          <w:sz w:val="22"/>
          <w:szCs w:val="22"/>
        </w:rPr>
        <w:t>string</w:t>
      </w:r>
      <w:r>
        <w:rPr>
          <w:rFonts w:ascii="Courier New" w:hAnsi="Courier New" w:cs="Courier New"/>
          <w:b/>
          <w:bCs/>
          <w:color w:val="0000CC"/>
          <w:spacing w:val="-3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s;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ab/>
      </w:r>
      <w:r>
        <w:rPr>
          <w:rFonts w:ascii="Courier New" w:hAnsi="Courier New" w:cs="Courier New"/>
          <w:b/>
          <w:bCs/>
          <w:color w:val="E26C09"/>
          <w:sz w:val="22"/>
          <w:szCs w:val="22"/>
        </w:rPr>
        <w:t>//Biến s kiểu string để chứa chuỗi ở dòng 1</w:t>
      </w:r>
      <w:r>
        <w:rPr>
          <w:rFonts w:ascii="Courier New" w:hAnsi="Courier New" w:cs="Courier New"/>
          <w:b/>
          <w:bCs/>
          <w:color w:val="E26C09"/>
          <w:spacing w:val="-129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int</w:t>
      </w:r>
      <w:r>
        <w:rPr>
          <w:rFonts w:ascii="Courier New" w:hAnsi="Courier New" w:cs="Courier New"/>
          <w:b/>
          <w:bCs/>
          <w:color w:val="0000CC"/>
          <w:spacing w:val="-2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n;</w:t>
      </w:r>
    </w:p>
    <w:p w:rsidR="009B31BA" w:rsidRDefault="009B31BA" w:rsidP="009B31BA">
      <w:pPr>
        <w:pStyle w:val="BodyText"/>
        <w:tabs>
          <w:tab w:val="left" w:pos="3193"/>
        </w:tabs>
        <w:kinsoku w:val="0"/>
        <w:overflowPunct w:val="0"/>
        <w:spacing w:line="336" w:lineRule="auto"/>
        <w:ind w:right="1164"/>
        <w:rPr>
          <w:rFonts w:ascii="Courier New" w:hAnsi="Courier New" w:cs="Courier New"/>
          <w:b/>
          <w:bCs/>
          <w:color w:val="E26C09"/>
          <w:sz w:val="22"/>
          <w:szCs w:val="22"/>
        </w:rPr>
      </w:pPr>
      <w:r>
        <w:rPr>
          <w:rFonts w:ascii="Courier New" w:hAnsi="Courier New" w:cs="Courier New"/>
          <w:b/>
          <w:bCs/>
          <w:color w:val="0000CC"/>
          <w:sz w:val="22"/>
          <w:szCs w:val="22"/>
        </w:rPr>
        <w:t>float</w:t>
      </w:r>
      <w:r>
        <w:rPr>
          <w:rFonts w:ascii="Courier New" w:hAnsi="Courier New" w:cs="Courier New"/>
          <w:b/>
          <w:bCs/>
          <w:color w:val="0000CC"/>
          <w:spacing w:val="-4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a[101];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ab/>
      </w:r>
      <w:r>
        <w:rPr>
          <w:rFonts w:ascii="Courier New" w:hAnsi="Courier New" w:cs="Courier New"/>
          <w:b/>
          <w:bCs/>
          <w:color w:val="E26C09"/>
          <w:sz w:val="22"/>
          <w:szCs w:val="22"/>
        </w:rPr>
        <w:t>//Mảng</w:t>
      </w:r>
      <w:r>
        <w:rPr>
          <w:rFonts w:ascii="Courier New" w:hAnsi="Courier New" w:cs="Courier New"/>
          <w:b/>
          <w:bCs/>
          <w:color w:val="E26C09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E26C09"/>
          <w:sz w:val="22"/>
          <w:szCs w:val="22"/>
        </w:rPr>
        <w:t>a</w:t>
      </w:r>
      <w:r>
        <w:rPr>
          <w:rFonts w:ascii="Courier New" w:hAnsi="Courier New" w:cs="Courier New"/>
          <w:b/>
          <w:bCs/>
          <w:color w:val="E26C09"/>
          <w:spacing w:val="-2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E26C09"/>
          <w:sz w:val="22"/>
          <w:szCs w:val="22"/>
        </w:rPr>
        <w:t>chứa</w:t>
      </w:r>
      <w:r>
        <w:rPr>
          <w:rFonts w:ascii="Courier New" w:hAnsi="Courier New" w:cs="Courier New"/>
          <w:b/>
          <w:bCs/>
          <w:color w:val="E26C09"/>
          <w:spacing w:val="-2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E26C09"/>
          <w:sz w:val="22"/>
          <w:szCs w:val="22"/>
        </w:rPr>
        <w:t>được</w:t>
      </w:r>
      <w:r>
        <w:rPr>
          <w:rFonts w:ascii="Courier New" w:hAnsi="Courier New" w:cs="Courier New"/>
          <w:b/>
          <w:bCs/>
          <w:color w:val="E26C09"/>
          <w:spacing w:val="-2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E26C09"/>
          <w:sz w:val="22"/>
          <w:szCs w:val="22"/>
        </w:rPr>
        <w:t>101</w:t>
      </w:r>
      <w:r>
        <w:rPr>
          <w:rFonts w:ascii="Courier New" w:hAnsi="Courier New" w:cs="Courier New"/>
          <w:b/>
          <w:bCs/>
          <w:color w:val="E26C09"/>
          <w:spacing w:val="-2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E26C09"/>
          <w:sz w:val="22"/>
          <w:szCs w:val="22"/>
        </w:rPr>
        <w:t>phần</w:t>
      </w:r>
      <w:r>
        <w:rPr>
          <w:rFonts w:ascii="Courier New" w:hAnsi="Courier New" w:cs="Courier New"/>
          <w:b/>
          <w:bCs/>
          <w:color w:val="E26C09"/>
          <w:spacing w:val="-2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E26C09"/>
          <w:sz w:val="22"/>
          <w:szCs w:val="22"/>
        </w:rPr>
        <w:t>tử.</w:t>
      </w:r>
      <w:r>
        <w:rPr>
          <w:rFonts w:ascii="Courier New" w:hAnsi="Courier New" w:cs="Courier New"/>
          <w:b/>
          <w:bCs/>
          <w:color w:val="E26C09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E26C09"/>
          <w:sz w:val="22"/>
          <w:szCs w:val="22"/>
        </w:rPr>
        <w:t>Ta</w:t>
      </w:r>
      <w:r>
        <w:rPr>
          <w:rFonts w:ascii="Courier New" w:hAnsi="Courier New" w:cs="Courier New"/>
          <w:b/>
          <w:bCs/>
          <w:color w:val="E26C09"/>
          <w:spacing w:val="-2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E26C09"/>
          <w:sz w:val="22"/>
          <w:szCs w:val="22"/>
        </w:rPr>
        <w:t>khai</w:t>
      </w:r>
      <w:r>
        <w:rPr>
          <w:rFonts w:ascii="Courier New" w:hAnsi="Courier New" w:cs="Courier New"/>
          <w:b/>
          <w:bCs/>
          <w:color w:val="E26C09"/>
          <w:spacing w:val="-2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E26C09"/>
          <w:sz w:val="22"/>
          <w:szCs w:val="22"/>
        </w:rPr>
        <w:t>báo</w:t>
      </w:r>
      <w:r>
        <w:rPr>
          <w:rFonts w:ascii="Courier New" w:hAnsi="Courier New" w:cs="Courier New"/>
          <w:b/>
          <w:bCs/>
          <w:color w:val="E26C09"/>
          <w:spacing w:val="-2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E26C09"/>
          <w:sz w:val="22"/>
          <w:szCs w:val="22"/>
        </w:rPr>
        <w:t>101</w:t>
      </w:r>
      <w:r>
        <w:rPr>
          <w:rFonts w:ascii="Courier New" w:hAnsi="Courier New" w:cs="Courier New"/>
          <w:b/>
          <w:bCs/>
          <w:color w:val="E26C09"/>
          <w:spacing w:val="-2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E26C09"/>
          <w:sz w:val="22"/>
          <w:szCs w:val="22"/>
        </w:rPr>
        <w:t>vì</w:t>
      </w:r>
      <w:r>
        <w:rPr>
          <w:rFonts w:ascii="Courier New" w:hAnsi="Courier New" w:cs="Courier New"/>
          <w:b/>
          <w:bCs/>
          <w:color w:val="E26C09"/>
          <w:spacing w:val="-129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char</w:t>
      </w:r>
      <w:r>
        <w:rPr>
          <w:rFonts w:ascii="Courier New" w:hAnsi="Courier New" w:cs="Courier New"/>
          <w:b/>
          <w:bCs/>
          <w:color w:val="0000CC"/>
          <w:spacing w:val="-2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c;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ab/>
      </w:r>
      <w:r>
        <w:rPr>
          <w:rFonts w:ascii="Courier New" w:hAnsi="Courier New" w:cs="Courier New"/>
          <w:b/>
          <w:bCs/>
          <w:color w:val="E26C09"/>
          <w:sz w:val="22"/>
          <w:szCs w:val="22"/>
        </w:rPr>
        <w:t>mảng</w:t>
      </w:r>
      <w:r>
        <w:rPr>
          <w:rFonts w:ascii="Courier New" w:hAnsi="Courier New" w:cs="Courier New"/>
          <w:b/>
          <w:bCs/>
          <w:color w:val="E26C09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E26C09"/>
          <w:sz w:val="22"/>
          <w:szCs w:val="22"/>
        </w:rPr>
        <w:t>a</w:t>
      </w:r>
      <w:r>
        <w:rPr>
          <w:rFonts w:ascii="Courier New" w:hAnsi="Courier New" w:cs="Courier New"/>
          <w:b/>
          <w:bCs/>
          <w:color w:val="E26C09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E26C09"/>
          <w:sz w:val="22"/>
          <w:szCs w:val="22"/>
        </w:rPr>
        <w:t>bắt</w:t>
      </w:r>
      <w:r>
        <w:rPr>
          <w:rFonts w:ascii="Courier New" w:hAnsi="Courier New" w:cs="Courier New"/>
          <w:b/>
          <w:bCs/>
          <w:color w:val="E26C09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E26C09"/>
          <w:sz w:val="22"/>
          <w:szCs w:val="22"/>
        </w:rPr>
        <w:t>đầu</w:t>
      </w:r>
      <w:r>
        <w:rPr>
          <w:rFonts w:ascii="Courier New" w:hAnsi="Courier New" w:cs="Courier New"/>
          <w:b/>
          <w:bCs/>
          <w:color w:val="E26C09"/>
          <w:spacing w:val="-2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E26C09"/>
          <w:sz w:val="22"/>
          <w:szCs w:val="22"/>
        </w:rPr>
        <w:t>từ</w:t>
      </w:r>
      <w:r>
        <w:rPr>
          <w:rFonts w:ascii="Courier New" w:hAnsi="Courier New" w:cs="Courier New"/>
          <w:b/>
          <w:bCs/>
          <w:color w:val="E26C09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E26C09"/>
          <w:sz w:val="22"/>
          <w:szCs w:val="22"/>
        </w:rPr>
        <w:t>a[0]</w:t>
      </w:r>
    </w:p>
    <w:p w:rsidR="009B31BA" w:rsidRDefault="009B31BA" w:rsidP="009B31BA">
      <w:pPr>
        <w:pStyle w:val="BodyText"/>
        <w:kinsoku w:val="0"/>
        <w:overflowPunct w:val="0"/>
        <w:spacing w:before="60" w:line="326" w:lineRule="auto"/>
        <w:ind w:right="6681"/>
        <w:rPr>
          <w:rFonts w:ascii="Courier New" w:hAnsi="Courier New" w:cs="Courier New"/>
          <w:b/>
          <w:bCs/>
          <w:color w:val="0000CC"/>
          <w:sz w:val="22"/>
          <w:szCs w:val="22"/>
        </w:rPr>
      </w:pPr>
      <w:r>
        <w:rPr>
          <w:b/>
          <w:bCs/>
        </w:rPr>
        <w:t xml:space="preserve">Bước 2: Đọc dữ liệu từ file </w:t>
      </w:r>
      <w:r>
        <w:rPr>
          <w:rFonts w:ascii="Courier New" w:hAnsi="Courier New" w:cs="Courier New"/>
          <w:sz w:val="22"/>
          <w:szCs w:val="22"/>
        </w:rPr>
        <w:t>input.txt</w:t>
      </w:r>
      <w:r>
        <w:rPr>
          <w:rFonts w:ascii="Courier New" w:hAnsi="Courier New" w:cs="Courier New"/>
          <w:spacing w:val="-130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ifstream fi("input.txt");</w:t>
      </w:r>
      <w:r>
        <w:rPr>
          <w:rFonts w:ascii="Courier New" w:hAnsi="Courier New" w:cs="Courier New"/>
          <w:b/>
          <w:bCs/>
          <w:color w:val="0000CC"/>
          <w:spacing w:val="1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fi&gt;&gt;s;</w:t>
      </w:r>
    </w:p>
    <w:p w:rsidR="009B31BA" w:rsidRDefault="009B31BA" w:rsidP="009B31BA">
      <w:pPr>
        <w:pStyle w:val="BodyText"/>
        <w:kinsoku w:val="0"/>
        <w:overflowPunct w:val="0"/>
        <w:spacing w:before="8"/>
        <w:rPr>
          <w:rFonts w:ascii="Courier New" w:hAnsi="Courier New" w:cs="Courier New"/>
          <w:b/>
          <w:bCs/>
          <w:color w:val="0000CC"/>
          <w:sz w:val="22"/>
          <w:szCs w:val="22"/>
        </w:rPr>
      </w:pPr>
      <w:r>
        <w:rPr>
          <w:rFonts w:ascii="Courier New" w:hAnsi="Courier New" w:cs="Courier New"/>
          <w:b/>
          <w:bCs/>
          <w:color w:val="0000CC"/>
          <w:sz w:val="22"/>
          <w:szCs w:val="22"/>
        </w:rPr>
        <w:t>fi&gt;&gt;n;</w:t>
      </w:r>
    </w:p>
    <w:p w:rsidR="009B31BA" w:rsidRDefault="009B31BA" w:rsidP="009B31BA">
      <w:pPr>
        <w:pStyle w:val="BodyText"/>
        <w:kinsoku w:val="0"/>
        <w:overflowPunct w:val="0"/>
        <w:spacing w:before="96" w:line="336" w:lineRule="auto"/>
        <w:ind w:right="6403"/>
        <w:rPr>
          <w:rFonts w:ascii="Courier New" w:hAnsi="Courier New" w:cs="Courier New"/>
          <w:b/>
          <w:bCs/>
          <w:color w:val="0000CC"/>
          <w:sz w:val="22"/>
          <w:szCs w:val="22"/>
        </w:rPr>
        <w:sectPr w:rsidR="009B31BA" w:rsidSect="009B31BA">
          <w:pgSz w:w="12240" w:h="15840"/>
          <w:pgMar w:top="880" w:right="460" w:bottom="900" w:left="820" w:header="569" w:footer="878" w:gutter="0"/>
          <w:cols w:space="720"/>
          <w:noEndnote/>
        </w:sectPr>
      </w:pPr>
      <w:r>
        <w:rPr>
          <w:rFonts w:ascii="Courier New" w:hAnsi="Courier New" w:cs="Courier New"/>
          <w:b/>
          <w:bCs/>
          <w:color w:val="0000CC"/>
          <w:sz w:val="22"/>
          <w:szCs w:val="22"/>
        </w:rPr>
        <w:t>for (int i=1;i&lt;=n;++i) fi&gt;&gt;a[i];</w:t>
      </w:r>
      <w:r>
        <w:rPr>
          <w:rFonts w:ascii="Courier New" w:hAnsi="Courier New" w:cs="Courier New"/>
          <w:b/>
          <w:bCs/>
          <w:color w:val="0000CC"/>
          <w:spacing w:val="-131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fi&gt;&gt;c;</w:t>
      </w:r>
      <w:bookmarkStart w:id="0" w:name="_GoBack"/>
      <w:bookmarkEnd w:id="0"/>
    </w:p>
    <w:p w:rsidR="009B31BA" w:rsidRDefault="009B31BA" w:rsidP="009B31BA">
      <w:pPr>
        <w:pStyle w:val="BodyText"/>
        <w:kinsoku w:val="0"/>
        <w:overflowPunct w:val="0"/>
        <w:spacing w:before="93" w:line="273" w:lineRule="auto"/>
        <w:ind w:right="213"/>
        <w:jc w:val="both"/>
        <w:rPr>
          <w:color w:val="000000"/>
        </w:rPr>
      </w:pPr>
      <w:r>
        <w:rPr>
          <w:spacing w:val="-1"/>
        </w:rPr>
        <w:lastRenderedPageBreak/>
        <w:t xml:space="preserve">Như </w:t>
      </w:r>
      <w:r>
        <w:t xml:space="preserve">vậy thay vì nhập từ luồng chuẩn(từ bàn phím) với lệnh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 xml:space="preserve">cin </w:t>
      </w:r>
      <w:r>
        <w:rPr>
          <w:color w:val="000000"/>
        </w:rPr>
        <w:t xml:space="preserve">thì ta chỉ cần đổi hướng sang luồng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 xml:space="preserve">fi </w:t>
      </w:r>
      <w:r>
        <w:rPr>
          <w:color w:val="000000"/>
        </w:rPr>
        <w:t>(là</w:t>
      </w:r>
      <w:r>
        <w:rPr>
          <w:color w:val="000000"/>
          <w:spacing w:val="-57"/>
        </w:rPr>
        <w:t xml:space="preserve"> </w:t>
      </w:r>
      <w:r>
        <w:rPr>
          <w:color w:val="000000"/>
        </w:rPr>
        <w:t xml:space="preserve">một luồng kiểu file văn bản). Đến đây ta có thể xuất dữ liệu ra màn hình theo luồng chuẩn với lệnh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cout</w:t>
      </w:r>
      <w:r>
        <w:rPr>
          <w:rFonts w:ascii="Courier New" w:hAnsi="Courier New" w:cs="Courier New"/>
          <w:b/>
          <w:bCs/>
          <w:color w:val="0000CC"/>
          <w:spacing w:val="1"/>
          <w:sz w:val="22"/>
          <w:szCs w:val="22"/>
        </w:rPr>
        <w:t xml:space="preserve"> </w:t>
      </w:r>
      <w:r>
        <w:rPr>
          <w:color w:val="000000"/>
        </w:rPr>
        <w:t>hoặc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xuất ra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file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văn bản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theo luồng file văn bản.</w:t>
      </w:r>
    </w:p>
    <w:p w:rsidR="009B31BA" w:rsidRDefault="009B31BA" w:rsidP="009B31BA">
      <w:pPr>
        <w:pStyle w:val="Heading4"/>
        <w:kinsoku w:val="0"/>
        <w:overflowPunct w:val="0"/>
        <w:spacing w:before="130" w:after="42"/>
        <w:jc w:val="both"/>
      </w:pPr>
      <w:r>
        <w:t>Bước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Xuất dữ</w:t>
      </w:r>
      <w:r>
        <w:rPr>
          <w:spacing w:val="-2"/>
        </w:rPr>
        <w:t xml:space="preserve"> </w:t>
      </w:r>
      <w:r>
        <w:t>liệu</w:t>
      </w:r>
    </w:p>
    <w:tbl>
      <w:tblPr>
        <w:tblW w:w="0" w:type="auto"/>
        <w:tblInd w:w="2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22"/>
        <w:gridCol w:w="5322"/>
      </w:tblGrid>
      <w:tr w:rsidR="009B31BA" w:rsidTr="00D442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/>
        </w:trPr>
        <w:tc>
          <w:tcPr>
            <w:tcW w:w="5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1BA" w:rsidRDefault="009B31BA" w:rsidP="00D44215">
            <w:pPr>
              <w:pStyle w:val="TableParagraph"/>
              <w:kinsoku w:val="0"/>
              <w:overflowPunct w:val="0"/>
              <w:spacing w:line="270" w:lineRule="exact"/>
              <w:ind w:left="1742"/>
              <w:rPr>
                <w:b/>
                <w:bCs/>
              </w:rPr>
            </w:pPr>
            <w:r>
              <w:rPr>
                <w:b/>
                <w:bCs/>
              </w:rPr>
              <w:t>Xuất</w:t>
            </w:r>
            <w:r>
              <w:rPr>
                <w:b/>
                <w:bCs/>
                <w:spacing w:val="-2"/>
              </w:rPr>
              <w:t xml:space="preserve"> </w:t>
            </w:r>
            <w:r>
              <w:rPr>
                <w:b/>
                <w:bCs/>
              </w:rPr>
              <w:t>ra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</w:rPr>
              <w:t>màn</w:t>
            </w:r>
            <w:r>
              <w:rPr>
                <w:b/>
                <w:bCs/>
                <w:spacing w:val="-2"/>
              </w:rPr>
              <w:t xml:space="preserve"> </w:t>
            </w:r>
            <w:r>
              <w:rPr>
                <w:b/>
                <w:bCs/>
              </w:rPr>
              <w:t>hình</w:t>
            </w:r>
          </w:p>
        </w:tc>
        <w:tc>
          <w:tcPr>
            <w:tcW w:w="5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1BA" w:rsidRDefault="009B31BA" w:rsidP="00D44215">
            <w:pPr>
              <w:pStyle w:val="TableParagraph"/>
              <w:kinsoku w:val="0"/>
              <w:overflowPunct w:val="0"/>
              <w:spacing w:before="3" w:line="266" w:lineRule="exact"/>
              <w:ind w:left="1360"/>
              <w:rPr>
                <w:rFonts w:ascii="Courier New" w:hAnsi="Courier New" w:cs="Courier New"/>
                <w:color w:val="0000CC"/>
                <w:sz w:val="22"/>
                <w:szCs w:val="22"/>
              </w:rPr>
            </w:pPr>
            <w:r>
              <w:rPr>
                <w:b/>
                <w:bCs/>
              </w:rPr>
              <w:t>Xuất</w:t>
            </w:r>
            <w:r>
              <w:rPr>
                <w:b/>
                <w:bCs/>
                <w:spacing w:val="-2"/>
              </w:rPr>
              <w:t xml:space="preserve"> </w:t>
            </w:r>
            <w:r>
              <w:rPr>
                <w:b/>
                <w:bCs/>
              </w:rPr>
              <w:t>ra</w:t>
            </w:r>
            <w:r>
              <w:rPr>
                <w:b/>
                <w:bCs/>
                <w:spacing w:val="-1"/>
              </w:rPr>
              <w:t xml:space="preserve"> </w:t>
            </w:r>
            <w:r>
              <w:rPr>
                <w:b/>
                <w:bCs/>
              </w:rPr>
              <w:t>file</w:t>
            </w:r>
            <w:r>
              <w:rPr>
                <w:b/>
                <w:bCs/>
                <w:spacing w:val="-2"/>
              </w:rPr>
              <w:t xml:space="preserve"> </w:t>
            </w:r>
            <w:r>
              <w:rPr>
                <w:b/>
                <w:bCs/>
              </w:rPr>
              <w:t>“</w:t>
            </w:r>
            <w:r>
              <w:rPr>
                <w:rFonts w:ascii="Courier New" w:hAnsi="Courier New" w:cs="Courier New"/>
                <w:color w:val="0000CC"/>
                <w:sz w:val="22"/>
                <w:szCs w:val="22"/>
              </w:rPr>
              <w:t>output</w:t>
            </w:r>
            <w:r>
              <w:rPr>
                <w:b/>
                <w:bCs/>
                <w:color w:val="000000"/>
              </w:rPr>
              <w:t>.</w:t>
            </w:r>
            <w:r>
              <w:rPr>
                <w:rFonts w:ascii="Courier New" w:hAnsi="Courier New" w:cs="Courier New"/>
                <w:color w:val="0000CC"/>
                <w:sz w:val="22"/>
                <w:szCs w:val="22"/>
              </w:rPr>
              <w:t>txt</w:t>
            </w:r>
          </w:p>
        </w:tc>
      </w:tr>
      <w:tr w:rsidR="009B31BA" w:rsidTr="00D442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8"/>
        </w:trPr>
        <w:tc>
          <w:tcPr>
            <w:tcW w:w="5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1BA" w:rsidRDefault="009B31BA" w:rsidP="00D44215">
            <w:pPr>
              <w:pStyle w:val="TableParagraph"/>
              <w:kinsoku w:val="0"/>
              <w:overflowPunct w:val="0"/>
              <w:spacing w:before="5"/>
              <w:ind w:left="0"/>
              <w:rPr>
                <w:b/>
                <w:bCs/>
                <w:sz w:val="32"/>
                <w:szCs w:val="32"/>
              </w:rPr>
            </w:pPr>
          </w:p>
          <w:p w:rsidR="009B31BA" w:rsidRDefault="009B31BA" w:rsidP="00D44215">
            <w:pPr>
              <w:pStyle w:val="TableParagraph"/>
              <w:kinsoku w:val="0"/>
              <w:overflowPunct w:val="0"/>
              <w:rPr>
                <w:rFonts w:ascii="Courier New" w:hAnsi="Courier New" w:cs="Courier New"/>
                <w:color w:val="0000CC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CC"/>
                <w:sz w:val="22"/>
                <w:szCs w:val="22"/>
              </w:rPr>
              <w:t>cout</w:t>
            </w:r>
            <w:r>
              <w:rPr>
                <w:rFonts w:ascii="Courier New" w:hAnsi="Courier New" w:cs="Courier New"/>
                <w:color w:val="0000CC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CC"/>
                <w:sz w:val="22"/>
                <w:szCs w:val="22"/>
              </w:rPr>
              <w:t>&lt;&lt;s&lt;&lt;'\n';</w:t>
            </w:r>
          </w:p>
          <w:p w:rsidR="009B31BA" w:rsidRDefault="009B31BA" w:rsidP="00D44215">
            <w:pPr>
              <w:pStyle w:val="TableParagraph"/>
              <w:kinsoku w:val="0"/>
              <w:overflowPunct w:val="0"/>
              <w:spacing w:before="61"/>
              <w:rPr>
                <w:rFonts w:ascii="Courier New" w:hAnsi="Courier New" w:cs="Courier New"/>
                <w:color w:val="0000CC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CC"/>
                <w:sz w:val="22"/>
                <w:szCs w:val="22"/>
              </w:rPr>
              <w:t>for</w:t>
            </w:r>
            <w:r>
              <w:rPr>
                <w:rFonts w:ascii="Courier New" w:hAnsi="Courier New" w:cs="Courier New"/>
                <w:color w:val="0000CC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CC"/>
                <w:sz w:val="22"/>
                <w:szCs w:val="22"/>
              </w:rPr>
              <w:t>(int</w:t>
            </w:r>
            <w:r>
              <w:rPr>
                <w:rFonts w:ascii="Courier New" w:hAnsi="Courier New" w:cs="Courier New"/>
                <w:color w:val="0000CC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CC"/>
                <w:sz w:val="22"/>
                <w:szCs w:val="22"/>
              </w:rPr>
              <w:t>i=1;i&lt;=n;++i)cout&lt;&lt;a[i]&lt;&lt;"</w:t>
            </w:r>
            <w:r>
              <w:rPr>
                <w:rFonts w:ascii="Courier New" w:hAnsi="Courier New" w:cs="Courier New"/>
                <w:color w:val="0000CC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CC"/>
                <w:sz w:val="22"/>
                <w:szCs w:val="22"/>
              </w:rPr>
              <w:t>";</w:t>
            </w:r>
          </w:p>
        </w:tc>
        <w:tc>
          <w:tcPr>
            <w:tcW w:w="5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1BA" w:rsidRDefault="009B31BA" w:rsidP="00D44215">
            <w:pPr>
              <w:pStyle w:val="TableParagraph"/>
              <w:kinsoku w:val="0"/>
              <w:overflowPunct w:val="0"/>
              <w:spacing w:before="64" w:line="297" w:lineRule="auto"/>
              <w:ind w:left="110" w:right="165"/>
              <w:rPr>
                <w:rFonts w:ascii="Courier New" w:hAnsi="Courier New" w:cs="Courier New"/>
                <w:color w:val="0000CC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E26C09"/>
                <w:sz w:val="22"/>
                <w:szCs w:val="22"/>
              </w:rPr>
              <w:t>//Khai báo luồng ra là file output.txt</w:t>
            </w:r>
            <w:r>
              <w:rPr>
                <w:rFonts w:ascii="Courier New" w:hAnsi="Courier New" w:cs="Courier New"/>
                <w:color w:val="E26C09"/>
                <w:spacing w:val="-131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CC"/>
                <w:sz w:val="22"/>
                <w:szCs w:val="22"/>
              </w:rPr>
              <w:t>fstream</w:t>
            </w:r>
            <w:r>
              <w:rPr>
                <w:rFonts w:ascii="Courier New" w:hAnsi="Courier New" w:cs="Courier New"/>
                <w:color w:val="0000C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CC"/>
                <w:sz w:val="22"/>
                <w:szCs w:val="22"/>
              </w:rPr>
              <w:t>fo("output.out");</w:t>
            </w:r>
          </w:p>
          <w:p w:rsidR="009B31BA" w:rsidRDefault="009B31BA" w:rsidP="00D44215">
            <w:pPr>
              <w:pStyle w:val="TableParagraph"/>
              <w:kinsoku w:val="0"/>
              <w:overflowPunct w:val="0"/>
              <w:spacing w:before="1"/>
              <w:ind w:left="110"/>
              <w:rPr>
                <w:rFonts w:ascii="Courier New" w:hAnsi="Courier New" w:cs="Courier New"/>
                <w:color w:val="0000CC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CC"/>
                <w:sz w:val="22"/>
                <w:szCs w:val="22"/>
              </w:rPr>
              <w:t>fo</w:t>
            </w:r>
            <w:r>
              <w:rPr>
                <w:rFonts w:ascii="Courier New" w:hAnsi="Courier New" w:cs="Courier New"/>
                <w:color w:val="0000CC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CC"/>
                <w:sz w:val="22"/>
                <w:szCs w:val="22"/>
              </w:rPr>
              <w:t>&lt;&lt;s&lt;&lt;'\n';</w:t>
            </w:r>
          </w:p>
          <w:p w:rsidR="009B31BA" w:rsidRDefault="009B31BA" w:rsidP="00D44215">
            <w:pPr>
              <w:pStyle w:val="TableParagraph"/>
              <w:kinsoku w:val="0"/>
              <w:overflowPunct w:val="0"/>
              <w:spacing w:before="60" w:line="225" w:lineRule="exact"/>
              <w:ind w:left="110"/>
              <w:rPr>
                <w:rFonts w:ascii="Courier New" w:hAnsi="Courier New" w:cs="Courier New"/>
                <w:color w:val="0000CC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CC"/>
                <w:sz w:val="22"/>
                <w:szCs w:val="22"/>
              </w:rPr>
              <w:t>for</w:t>
            </w:r>
            <w:r>
              <w:rPr>
                <w:rFonts w:ascii="Courier New" w:hAnsi="Courier New" w:cs="Courier New"/>
                <w:color w:val="0000CC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CC"/>
                <w:sz w:val="22"/>
                <w:szCs w:val="22"/>
              </w:rPr>
              <w:t>(int</w:t>
            </w:r>
            <w:r>
              <w:rPr>
                <w:rFonts w:ascii="Courier New" w:hAnsi="Courier New" w:cs="Courier New"/>
                <w:color w:val="0000CC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CC"/>
                <w:sz w:val="22"/>
                <w:szCs w:val="22"/>
              </w:rPr>
              <w:t>i=1;i&lt;=n;++i)</w:t>
            </w:r>
            <w:r>
              <w:rPr>
                <w:rFonts w:ascii="Courier New" w:hAnsi="Courier New" w:cs="Courier New"/>
                <w:color w:val="0000CC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CC"/>
                <w:sz w:val="22"/>
                <w:szCs w:val="22"/>
              </w:rPr>
              <w:t>fo&lt;&lt;a[i]&lt;&lt;"</w:t>
            </w:r>
            <w:r>
              <w:rPr>
                <w:rFonts w:ascii="Courier New" w:hAnsi="Courier New" w:cs="Courier New"/>
                <w:color w:val="0000CC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CC"/>
                <w:sz w:val="22"/>
                <w:szCs w:val="22"/>
              </w:rPr>
              <w:t>";</w:t>
            </w:r>
          </w:p>
        </w:tc>
      </w:tr>
      <w:tr w:rsidR="009B31BA" w:rsidTr="00D442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9"/>
        </w:trPr>
        <w:tc>
          <w:tcPr>
            <w:tcW w:w="5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1BA" w:rsidRDefault="009B31BA" w:rsidP="00D44215">
            <w:pPr>
              <w:pStyle w:val="TableParagraph"/>
              <w:kinsoku w:val="0"/>
              <w:overflowPunct w:val="0"/>
              <w:spacing w:line="273" w:lineRule="exact"/>
              <w:rPr>
                <w:b/>
                <w:bCs/>
              </w:rPr>
            </w:pPr>
            <w:r>
              <w:rPr>
                <w:b/>
                <w:bCs/>
              </w:rPr>
              <w:t>Kết quả:</w:t>
            </w:r>
          </w:p>
          <w:p w:rsidR="009B31BA" w:rsidRDefault="009B31BA" w:rsidP="00D44215">
            <w:pPr>
              <w:pStyle w:val="TableParagraph"/>
              <w:kinsoku w:val="0"/>
              <w:overflowPunct w:val="0"/>
              <w:spacing w:before="60"/>
              <w:rPr>
                <w:rFonts w:ascii="Courier New" w:hAnsi="Courier New" w:cs="Courier Ne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00CC"/>
                <w:sz w:val="22"/>
                <w:szCs w:val="22"/>
              </w:rPr>
              <w:t>Khanh</w:t>
            </w:r>
          </w:p>
          <w:p w:rsidR="009B31BA" w:rsidRDefault="009B31BA" w:rsidP="00D44215">
            <w:pPr>
              <w:pStyle w:val="TableParagraph"/>
              <w:kinsoku w:val="0"/>
              <w:overflowPunct w:val="0"/>
              <w:spacing w:before="60" w:line="247" w:lineRule="exact"/>
              <w:rPr>
                <w:rFonts w:ascii="Courier New" w:hAnsi="Courier New" w:cs="Courier Ne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00CC"/>
                <w:sz w:val="22"/>
                <w:szCs w:val="22"/>
              </w:rPr>
              <w:t>3.2</w:t>
            </w:r>
            <w:r>
              <w:rPr>
                <w:rFonts w:ascii="Courier New" w:hAnsi="Courier New" w:cs="Courier New"/>
                <w:b/>
                <w:bCs/>
                <w:color w:val="0000C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C"/>
                <w:sz w:val="22"/>
                <w:szCs w:val="22"/>
              </w:rPr>
              <w:t>6.1</w:t>
            </w:r>
            <w:r>
              <w:rPr>
                <w:rFonts w:ascii="Courier New" w:hAnsi="Courier New" w:cs="Courier New"/>
                <w:b/>
                <w:bCs/>
                <w:color w:val="0000C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C"/>
                <w:sz w:val="22"/>
                <w:szCs w:val="22"/>
              </w:rPr>
              <w:t>5.3</w:t>
            </w:r>
            <w:r>
              <w:rPr>
                <w:rFonts w:ascii="Courier New" w:hAnsi="Courier New" w:cs="Courier New"/>
                <w:b/>
                <w:bCs/>
                <w:color w:val="0000C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C"/>
                <w:sz w:val="22"/>
                <w:szCs w:val="22"/>
              </w:rPr>
              <w:t>7.5</w:t>
            </w:r>
            <w:r>
              <w:rPr>
                <w:rFonts w:ascii="Courier New" w:hAnsi="Courier New" w:cs="Courier New"/>
                <w:b/>
                <w:bCs/>
                <w:color w:val="0000C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C"/>
                <w:sz w:val="22"/>
                <w:szCs w:val="22"/>
              </w:rPr>
              <w:t>8.8</w:t>
            </w:r>
          </w:p>
        </w:tc>
        <w:tc>
          <w:tcPr>
            <w:tcW w:w="5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1BA" w:rsidRDefault="009B31BA" w:rsidP="00D44215">
            <w:pPr>
              <w:pStyle w:val="TableParagraph"/>
              <w:kinsoku w:val="0"/>
              <w:overflowPunct w:val="0"/>
              <w:spacing w:line="290" w:lineRule="auto"/>
              <w:ind w:left="110" w:right="2540"/>
              <w:rPr>
                <w:rFonts w:ascii="Courier New" w:hAnsi="Courier New" w:cs="Courier New"/>
                <w:b/>
                <w:bCs/>
                <w:color w:val="0000CC"/>
                <w:sz w:val="22"/>
                <w:szCs w:val="22"/>
              </w:rPr>
            </w:pPr>
            <w:r>
              <w:rPr>
                <w:b/>
                <w:bCs/>
              </w:rPr>
              <w:t xml:space="preserve">Kết quả: </w:t>
            </w:r>
            <w:r>
              <w:t xml:space="preserve">File </w:t>
            </w:r>
            <w:r>
              <w:rPr>
                <w:rFonts w:ascii="Courier New" w:hAnsi="Courier New" w:cs="Courier New"/>
                <w:b/>
                <w:bCs/>
                <w:color w:val="0000CC"/>
                <w:sz w:val="22"/>
                <w:szCs w:val="22"/>
              </w:rPr>
              <w:t>output</w:t>
            </w:r>
            <w:r>
              <w:rPr>
                <w:color w:val="00000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CC"/>
                <w:sz w:val="22"/>
                <w:szCs w:val="22"/>
              </w:rPr>
              <w:t>txt</w:t>
            </w:r>
            <w:r>
              <w:rPr>
                <w:rFonts w:ascii="Courier New" w:hAnsi="Courier New" w:cs="Courier New"/>
                <w:b/>
                <w:bCs/>
                <w:color w:val="0000CC"/>
                <w:spacing w:val="-13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C"/>
                <w:sz w:val="22"/>
                <w:szCs w:val="22"/>
              </w:rPr>
              <w:t>Khanh</w:t>
            </w:r>
          </w:p>
          <w:p w:rsidR="009B31BA" w:rsidRDefault="009B31BA" w:rsidP="00D44215">
            <w:pPr>
              <w:pStyle w:val="TableParagraph"/>
              <w:kinsoku w:val="0"/>
              <w:overflowPunct w:val="0"/>
              <w:spacing w:before="7" w:line="233" w:lineRule="exact"/>
              <w:ind w:left="110"/>
              <w:rPr>
                <w:rFonts w:ascii="Courier New" w:hAnsi="Courier New" w:cs="Courier Ne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00CC"/>
                <w:sz w:val="22"/>
                <w:szCs w:val="22"/>
              </w:rPr>
              <w:t>3.2</w:t>
            </w:r>
            <w:r>
              <w:rPr>
                <w:rFonts w:ascii="Courier New" w:hAnsi="Courier New" w:cs="Courier New"/>
                <w:b/>
                <w:bCs/>
                <w:color w:val="0000C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C"/>
                <w:sz w:val="22"/>
                <w:szCs w:val="22"/>
              </w:rPr>
              <w:t>6.1</w:t>
            </w:r>
            <w:r>
              <w:rPr>
                <w:rFonts w:ascii="Courier New" w:hAnsi="Courier New" w:cs="Courier New"/>
                <w:b/>
                <w:bCs/>
                <w:color w:val="0000C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C"/>
                <w:sz w:val="22"/>
                <w:szCs w:val="22"/>
              </w:rPr>
              <w:t>5.3</w:t>
            </w:r>
            <w:r>
              <w:rPr>
                <w:rFonts w:ascii="Courier New" w:hAnsi="Courier New" w:cs="Courier New"/>
                <w:b/>
                <w:bCs/>
                <w:color w:val="0000C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C"/>
                <w:sz w:val="22"/>
                <w:szCs w:val="22"/>
              </w:rPr>
              <w:t>7.5</w:t>
            </w:r>
            <w:r>
              <w:rPr>
                <w:rFonts w:ascii="Courier New" w:hAnsi="Courier New" w:cs="Courier New"/>
                <w:b/>
                <w:bCs/>
                <w:color w:val="0000CC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C"/>
                <w:sz w:val="22"/>
                <w:szCs w:val="22"/>
              </w:rPr>
              <w:t>8.8</w:t>
            </w:r>
          </w:p>
        </w:tc>
      </w:tr>
    </w:tbl>
    <w:p w:rsidR="009B31BA" w:rsidRDefault="009B31BA" w:rsidP="009B31BA">
      <w:pPr>
        <w:pStyle w:val="BodyText"/>
        <w:kinsoku w:val="0"/>
        <w:overflowPunct w:val="0"/>
        <w:spacing w:before="6"/>
        <w:ind w:left="0"/>
        <w:rPr>
          <w:b/>
          <w:bCs/>
          <w:sz w:val="27"/>
          <w:szCs w:val="27"/>
        </w:rPr>
      </w:pPr>
    </w:p>
    <w:p w:rsidR="009B31BA" w:rsidRDefault="009B31BA" w:rsidP="009B31BA">
      <w:pPr>
        <w:pStyle w:val="BodyText"/>
        <w:kinsoku w:val="0"/>
        <w:overflowPunct w:val="0"/>
        <w:spacing w:line="271" w:lineRule="auto"/>
        <w:ind w:right="214"/>
        <w:jc w:val="both"/>
        <w:rPr>
          <w:color w:val="000000"/>
        </w:rPr>
      </w:pPr>
      <w:r>
        <w:rPr>
          <w:spacing w:val="-1"/>
        </w:rPr>
        <w:t xml:space="preserve">Một cách đơn giản hơn là ta định </w:t>
      </w:r>
      <w:r>
        <w:t xml:space="preserve">hướng lại luồng chuẩn thành luồng file bởi lệnh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 xml:space="preserve">freopen() </w:t>
      </w:r>
      <w:r>
        <w:rPr>
          <w:color w:val="000000"/>
        </w:rPr>
        <w:t>. Khi đó các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 xml:space="preserve">lệnh </w:t>
      </w:r>
      <w:r>
        <w:rPr>
          <w:rFonts w:ascii="Courier New" w:hAnsi="Courier New" w:cs="Courier New"/>
          <w:b/>
          <w:bCs/>
          <w:color w:val="0000CC"/>
          <w:spacing w:val="-1"/>
          <w:sz w:val="22"/>
          <w:szCs w:val="22"/>
        </w:rPr>
        <w:t xml:space="preserve">cin, cout </w:t>
      </w:r>
      <w:r>
        <w:rPr>
          <w:color w:val="000000"/>
          <w:spacing w:val="-1"/>
        </w:rPr>
        <w:t xml:space="preserve">được </w:t>
      </w:r>
      <w:r>
        <w:rPr>
          <w:color w:val="000000"/>
        </w:rPr>
        <w:t>chuyển hướng trở thành các lệnh nhập/ xuất ra file văn bản chứ không theo luồng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chuẩn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nữa.</w:t>
      </w:r>
    </w:p>
    <w:p w:rsidR="009B31BA" w:rsidRDefault="009B31BA" w:rsidP="009B31BA">
      <w:pPr>
        <w:pStyle w:val="BodyText"/>
        <w:kinsoku w:val="0"/>
        <w:overflowPunct w:val="0"/>
        <w:spacing w:before="80"/>
        <w:rPr>
          <w:rFonts w:ascii="Courier New" w:hAnsi="Courier New" w:cs="Courier New"/>
          <w:color w:val="0000CC"/>
          <w:sz w:val="22"/>
          <w:szCs w:val="22"/>
        </w:rPr>
      </w:pPr>
      <w:r>
        <w:rPr>
          <w:rFonts w:ascii="Courier New" w:hAnsi="Courier New" w:cs="Courier New"/>
          <w:color w:val="0000CC"/>
          <w:sz w:val="22"/>
          <w:szCs w:val="22"/>
        </w:rPr>
        <w:t>int</w:t>
      </w:r>
      <w:r>
        <w:rPr>
          <w:rFonts w:ascii="Courier New" w:hAnsi="Courier New" w:cs="Courier New"/>
          <w:color w:val="0000CC"/>
          <w:spacing w:val="-4"/>
          <w:sz w:val="22"/>
          <w:szCs w:val="22"/>
        </w:rPr>
        <w:t xml:space="preserve"> </w:t>
      </w:r>
      <w:r>
        <w:rPr>
          <w:rFonts w:ascii="Courier New" w:hAnsi="Courier New" w:cs="Courier New"/>
          <w:color w:val="0000CC"/>
          <w:sz w:val="22"/>
          <w:szCs w:val="22"/>
        </w:rPr>
        <w:t>main()</w:t>
      </w:r>
    </w:p>
    <w:p w:rsidR="009B31BA" w:rsidRDefault="009B31BA" w:rsidP="009B31BA">
      <w:pPr>
        <w:pStyle w:val="BodyText"/>
        <w:kinsoku w:val="0"/>
        <w:overflowPunct w:val="0"/>
        <w:spacing w:before="99"/>
        <w:rPr>
          <w:rFonts w:ascii="Courier New" w:hAnsi="Courier New" w:cs="Courier New"/>
          <w:color w:val="0000CC"/>
          <w:sz w:val="22"/>
          <w:szCs w:val="22"/>
        </w:rPr>
      </w:pPr>
      <w:r>
        <w:rPr>
          <w:rFonts w:ascii="Courier New" w:hAnsi="Courier New" w:cs="Courier New"/>
          <w:color w:val="0000CC"/>
          <w:sz w:val="22"/>
          <w:szCs w:val="22"/>
        </w:rPr>
        <w:t>{</w:t>
      </w:r>
    </w:p>
    <w:p w:rsidR="009B31BA" w:rsidRDefault="009B31BA" w:rsidP="009B31BA">
      <w:pPr>
        <w:pStyle w:val="BodyText"/>
        <w:kinsoku w:val="0"/>
        <w:overflowPunct w:val="0"/>
        <w:spacing w:before="96" w:line="333" w:lineRule="auto"/>
        <w:ind w:left="841" w:right="323"/>
        <w:jc w:val="both"/>
        <w:rPr>
          <w:rFonts w:ascii="Courier New" w:hAnsi="Courier New" w:cs="Courier New"/>
          <w:color w:val="0000CC"/>
          <w:sz w:val="22"/>
          <w:szCs w:val="22"/>
        </w:rPr>
      </w:pPr>
      <w:r>
        <w:rPr>
          <w:rFonts w:ascii="Courier New" w:hAnsi="Courier New" w:cs="Courier New"/>
          <w:color w:val="0000CC"/>
          <w:sz w:val="22"/>
          <w:szCs w:val="22"/>
        </w:rPr>
        <w:t>freopen("input.txt","r",stdin);</w:t>
      </w:r>
      <w:r>
        <w:rPr>
          <w:rFonts w:ascii="Courier New" w:hAnsi="Courier New" w:cs="Courier New"/>
          <w:color w:val="0000CC"/>
          <w:spacing w:val="1"/>
          <w:sz w:val="22"/>
          <w:szCs w:val="22"/>
        </w:rPr>
        <w:t xml:space="preserve"> </w:t>
      </w:r>
      <w:r>
        <w:rPr>
          <w:rFonts w:ascii="Courier New" w:hAnsi="Courier New" w:cs="Courier New"/>
          <w:color w:val="E26C09"/>
          <w:sz w:val="22"/>
          <w:szCs w:val="22"/>
        </w:rPr>
        <w:t>//Thay luồng nhập chuẩn thành luồng file</w:t>
      </w:r>
      <w:r>
        <w:rPr>
          <w:rFonts w:ascii="Courier New" w:hAnsi="Courier New" w:cs="Courier New"/>
          <w:color w:val="E26C09"/>
          <w:spacing w:val="-13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CC"/>
          <w:sz w:val="22"/>
          <w:szCs w:val="22"/>
        </w:rPr>
        <w:t xml:space="preserve">freopen("output.txt","w",stdout); </w:t>
      </w:r>
      <w:r>
        <w:rPr>
          <w:rFonts w:ascii="Courier New" w:hAnsi="Courier New" w:cs="Courier New"/>
          <w:color w:val="E26C09"/>
          <w:sz w:val="22"/>
          <w:szCs w:val="22"/>
        </w:rPr>
        <w:t>//Thay luồng xuất chuẩn thành luồng file</w:t>
      </w:r>
      <w:r>
        <w:rPr>
          <w:rFonts w:ascii="Courier New" w:hAnsi="Courier New" w:cs="Courier New"/>
          <w:color w:val="E26C09"/>
          <w:spacing w:val="-13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CC"/>
          <w:sz w:val="22"/>
          <w:szCs w:val="22"/>
        </w:rPr>
        <w:t>cin&gt;&gt;s;</w:t>
      </w:r>
    </w:p>
    <w:p w:rsidR="009B31BA" w:rsidRDefault="009B31BA" w:rsidP="009B31BA">
      <w:pPr>
        <w:pStyle w:val="BodyText"/>
        <w:kinsoku w:val="0"/>
        <w:overflowPunct w:val="0"/>
        <w:ind w:left="841"/>
        <w:rPr>
          <w:rFonts w:ascii="Courier New" w:hAnsi="Courier New" w:cs="Courier New"/>
          <w:color w:val="0000CC"/>
          <w:sz w:val="22"/>
          <w:szCs w:val="22"/>
        </w:rPr>
      </w:pPr>
      <w:r>
        <w:rPr>
          <w:rFonts w:ascii="Courier New" w:hAnsi="Courier New" w:cs="Courier New"/>
          <w:color w:val="0000CC"/>
          <w:sz w:val="22"/>
          <w:szCs w:val="22"/>
        </w:rPr>
        <w:t>cin&gt;&gt;n;</w:t>
      </w:r>
    </w:p>
    <w:p w:rsidR="009B31BA" w:rsidRDefault="009B31BA" w:rsidP="009B31BA">
      <w:pPr>
        <w:pStyle w:val="BodyText"/>
        <w:kinsoku w:val="0"/>
        <w:overflowPunct w:val="0"/>
        <w:spacing w:before="99" w:line="333" w:lineRule="auto"/>
        <w:ind w:left="841" w:right="5758"/>
        <w:rPr>
          <w:rFonts w:ascii="Courier New" w:hAnsi="Courier New" w:cs="Courier New"/>
          <w:color w:val="0000CC"/>
          <w:sz w:val="22"/>
          <w:szCs w:val="22"/>
        </w:rPr>
      </w:pPr>
      <w:r>
        <w:rPr>
          <w:rFonts w:ascii="Courier New" w:hAnsi="Courier New" w:cs="Courier New"/>
          <w:color w:val="0000CC"/>
          <w:sz w:val="22"/>
          <w:szCs w:val="22"/>
        </w:rPr>
        <w:t>for</w:t>
      </w:r>
      <w:r>
        <w:rPr>
          <w:rFonts w:ascii="Courier New" w:hAnsi="Courier New" w:cs="Courier New"/>
          <w:color w:val="0000CC"/>
          <w:spacing w:val="-6"/>
          <w:sz w:val="22"/>
          <w:szCs w:val="22"/>
        </w:rPr>
        <w:t xml:space="preserve"> </w:t>
      </w:r>
      <w:r>
        <w:rPr>
          <w:rFonts w:ascii="Courier New" w:hAnsi="Courier New" w:cs="Courier New"/>
          <w:color w:val="0000CC"/>
          <w:sz w:val="22"/>
          <w:szCs w:val="22"/>
        </w:rPr>
        <w:t>(int</w:t>
      </w:r>
      <w:r>
        <w:rPr>
          <w:rFonts w:ascii="Courier New" w:hAnsi="Courier New" w:cs="Courier New"/>
          <w:color w:val="0000CC"/>
          <w:spacing w:val="-5"/>
          <w:sz w:val="22"/>
          <w:szCs w:val="22"/>
        </w:rPr>
        <w:t xml:space="preserve"> </w:t>
      </w:r>
      <w:r>
        <w:rPr>
          <w:rFonts w:ascii="Courier New" w:hAnsi="Courier New" w:cs="Courier New"/>
          <w:color w:val="0000CC"/>
          <w:sz w:val="22"/>
          <w:szCs w:val="22"/>
        </w:rPr>
        <w:t>i=1;i&lt;=n;++i)</w:t>
      </w:r>
      <w:r>
        <w:rPr>
          <w:rFonts w:ascii="Courier New" w:hAnsi="Courier New" w:cs="Courier New"/>
          <w:color w:val="0000CC"/>
          <w:spacing w:val="-5"/>
          <w:sz w:val="22"/>
          <w:szCs w:val="22"/>
        </w:rPr>
        <w:t xml:space="preserve"> </w:t>
      </w:r>
      <w:r>
        <w:rPr>
          <w:rFonts w:ascii="Courier New" w:hAnsi="Courier New" w:cs="Courier New"/>
          <w:color w:val="0000CC"/>
          <w:sz w:val="22"/>
          <w:szCs w:val="22"/>
        </w:rPr>
        <w:t>cin&gt;&gt;a[i];</w:t>
      </w:r>
      <w:r>
        <w:rPr>
          <w:rFonts w:ascii="Courier New" w:hAnsi="Courier New" w:cs="Courier New"/>
          <w:color w:val="0000CC"/>
          <w:spacing w:val="-129"/>
          <w:sz w:val="22"/>
          <w:szCs w:val="22"/>
        </w:rPr>
        <w:t xml:space="preserve"> </w:t>
      </w:r>
      <w:r>
        <w:rPr>
          <w:rFonts w:ascii="Courier New" w:hAnsi="Courier New" w:cs="Courier New"/>
          <w:color w:val="0000CC"/>
          <w:sz w:val="22"/>
          <w:szCs w:val="22"/>
        </w:rPr>
        <w:t>cin&gt;&gt;c;</w:t>
      </w:r>
    </w:p>
    <w:p w:rsidR="009B31BA" w:rsidRDefault="009B31BA" w:rsidP="009B31BA">
      <w:pPr>
        <w:pStyle w:val="BodyText"/>
        <w:tabs>
          <w:tab w:val="left" w:pos="6373"/>
        </w:tabs>
        <w:kinsoku w:val="0"/>
        <w:overflowPunct w:val="0"/>
        <w:spacing w:before="1" w:line="333" w:lineRule="auto"/>
        <w:ind w:left="841" w:right="4584" w:hanging="529"/>
        <w:rPr>
          <w:rFonts w:ascii="Courier New" w:hAnsi="Courier New" w:cs="Courier New"/>
          <w:color w:val="0000CC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887095</wp:posOffset>
                </wp:positionH>
                <wp:positionV relativeFrom="paragraph">
                  <wp:posOffset>76835</wp:posOffset>
                </wp:positionV>
                <wp:extent cx="3604260" cy="12700"/>
                <wp:effectExtent l="10795" t="8255" r="13970" b="0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04260" cy="12700"/>
                        </a:xfrm>
                        <a:custGeom>
                          <a:avLst/>
                          <a:gdLst>
                            <a:gd name="T0" fmla="*/ 0 w 5676"/>
                            <a:gd name="T1" fmla="*/ 0 h 20"/>
                            <a:gd name="T2" fmla="*/ 5676 w 567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676" h="20">
                              <a:moveTo>
                                <a:pt x="0" y="0"/>
                              </a:moveTo>
                              <a:lnTo>
                                <a:pt x="5676" y="0"/>
                              </a:lnTo>
                            </a:path>
                          </a:pathLst>
                        </a:custGeom>
                        <a:noFill/>
                        <a:ln w="8272">
                          <a:solidFill>
                            <a:srgbClr val="0000CB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490CB61" id="Freeform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69.85pt,6.05pt,353.65pt,6.05pt" coordsize="56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" o:allowincell="f" filled="f" strokecolor="#0000cb" strokeweight=".22978mm">
                <v:stroke dashstyle="dash"/>
                <v:path arrowok="t" o:connecttype="custom" o:connectlocs="0,0;3604260,0" o:connectangles="0,0"/>
                <w10:wrap anchorx="page"/>
              </v:polyline>
            </w:pict>
          </mc:Fallback>
        </mc:AlternateContent>
      </w:r>
      <w:r>
        <w:rPr>
          <w:rFonts w:ascii="Courier New" w:hAnsi="Courier New" w:cs="Courier New"/>
          <w:color w:val="0000CC"/>
          <w:sz w:val="22"/>
          <w:szCs w:val="22"/>
        </w:rPr>
        <w:t>//</w:t>
      </w:r>
      <w:r>
        <w:rPr>
          <w:rFonts w:ascii="Courier New" w:hAnsi="Courier New" w:cs="Courier New"/>
          <w:color w:val="0000CC"/>
          <w:sz w:val="22"/>
          <w:szCs w:val="22"/>
        </w:rPr>
        <w:tab/>
      </w:r>
      <w:r>
        <w:rPr>
          <w:rFonts w:ascii="Courier New" w:hAnsi="Courier New" w:cs="Courier New"/>
          <w:color w:val="0000CC"/>
          <w:sz w:val="22"/>
          <w:szCs w:val="22"/>
        </w:rPr>
        <w:tab/>
        <w:t xml:space="preserve"> cout</w:t>
      </w:r>
      <w:r>
        <w:rPr>
          <w:rFonts w:ascii="Courier New" w:hAnsi="Courier New" w:cs="Courier New"/>
          <w:color w:val="0000CC"/>
          <w:spacing w:val="-2"/>
          <w:sz w:val="22"/>
          <w:szCs w:val="22"/>
        </w:rPr>
        <w:t xml:space="preserve"> </w:t>
      </w:r>
      <w:r>
        <w:rPr>
          <w:rFonts w:ascii="Courier New" w:hAnsi="Courier New" w:cs="Courier New"/>
          <w:color w:val="0000CC"/>
          <w:sz w:val="22"/>
          <w:szCs w:val="22"/>
        </w:rPr>
        <w:t>&lt;&lt;</w:t>
      </w:r>
      <w:r>
        <w:rPr>
          <w:rFonts w:ascii="Courier New" w:hAnsi="Courier New" w:cs="Courier New"/>
          <w:color w:val="0000CC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CC"/>
          <w:sz w:val="22"/>
          <w:szCs w:val="22"/>
        </w:rPr>
        <w:t>s</w:t>
      </w:r>
      <w:r>
        <w:rPr>
          <w:rFonts w:ascii="Courier New" w:hAnsi="Courier New" w:cs="Courier New"/>
          <w:color w:val="0000CC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CC"/>
          <w:sz w:val="22"/>
          <w:szCs w:val="22"/>
        </w:rPr>
        <w:t>&lt;&lt;</w:t>
      </w:r>
      <w:r>
        <w:rPr>
          <w:rFonts w:ascii="Courier New" w:hAnsi="Courier New" w:cs="Courier New"/>
          <w:color w:val="0000CC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color w:val="0000CC"/>
          <w:sz w:val="22"/>
          <w:szCs w:val="22"/>
        </w:rPr>
        <w:t>'\n';</w:t>
      </w:r>
    </w:p>
    <w:p w:rsidR="009B31BA" w:rsidRDefault="009B31BA" w:rsidP="009B31BA">
      <w:pPr>
        <w:pStyle w:val="BodyText"/>
        <w:kinsoku w:val="0"/>
        <w:overflowPunct w:val="0"/>
        <w:spacing w:line="336" w:lineRule="auto"/>
        <w:ind w:left="841" w:right="4950"/>
        <w:rPr>
          <w:rFonts w:ascii="Courier New" w:hAnsi="Courier New" w:cs="Courier New"/>
          <w:color w:val="0000CC"/>
          <w:sz w:val="22"/>
          <w:szCs w:val="22"/>
        </w:rPr>
      </w:pPr>
      <w:r>
        <w:rPr>
          <w:rFonts w:ascii="Courier New" w:hAnsi="Courier New" w:cs="Courier New"/>
          <w:color w:val="0000CC"/>
          <w:sz w:val="22"/>
          <w:szCs w:val="22"/>
        </w:rPr>
        <w:t>for (int i=1;i&lt;=n;++i) cout&lt;&lt;a[i]&lt;&lt;" ";</w:t>
      </w:r>
      <w:r>
        <w:rPr>
          <w:rFonts w:ascii="Courier New" w:hAnsi="Courier New" w:cs="Courier New"/>
          <w:color w:val="0000CC"/>
          <w:spacing w:val="-13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CC"/>
          <w:sz w:val="22"/>
          <w:szCs w:val="22"/>
        </w:rPr>
        <w:t>return</w:t>
      </w:r>
      <w:r>
        <w:rPr>
          <w:rFonts w:ascii="Courier New" w:hAnsi="Courier New" w:cs="Courier New"/>
          <w:color w:val="0000CC"/>
          <w:spacing w:val="-2"/>
          <w:sz w:val="22"/>
          <w:szCs w:val="22"/>
        </w:rPr>
        <w:t xml:space="preserve"> </w:t>
      </w:r>
      <w:r>
        <w:rPr>
          <w:rFonts w:ascii="Courier New" w:hAnsi="Courier New" w:cs="Courier New"/>
          <w:color w:val="0000CC"/>
          <w:sz w:val="22"/>
          <w:szCs w:val="22"/>
        </w:rPr>
        <w:t>0;</w:t>
      </w:r>
    </w:p>
    <w:p w:rsidR="009B31BA" w:rsidRDefault="009B31BA" w:rsidP="009B31BA">
      <w:pPr>
        <w:pStyle w:val="BodyText"/>
        <w:kinsoku w:val="0"/>
        <w:overflowPunct w:val="0"/>
        <w:spacing w:line="244" w:lineRule="exact"/>
        <w:rPr>
          <w:rFonts w:ascii="Courier New" w:hAnsi="Courier New" w:cs="Courier New"/>
          <w:color w:val="0000CC"/>
          <w:sz w:val="22"/>
          <w:szCs w:val="22"/>
        </w:rPr>
      </w:pPr>
      <w:r>
        <w:rPr>
          <w:rFonts w:ascii="Courier New" w:hAnsi="Courier New" w:cs="Courier New"/>
          <w:color w:val="0000CC"/>
          <w:sz w:val="22"/>
          <w:szCs w:val="22"/>
        </w:rPr>
        <w:t>}</w:t>
      </w:r>
    </w:p>
    <w:p w:rsidR="009B31BA" w:rsidRDefault="009B31BA" w:rsidP="009B31BA">
      <w:pPr>
        <w:pStyle w:val="Heading5"/>
        <w:kinsoku w:val="0"/>
        <w:overflowPunct w:val="0"/>
        <w:spacing w:before="34"/>
        <w:ind w:left="312" w:firstLine="0"/>
      </w:pPr>
      <w:r>
        <w:rPr>
          <w:i w:val="0"/>
          <w:iCs w:val="0"/>
        </w:rPr>
        <w:t>Ví</w:t>
      </w:r>
      <w:r>
        <w:rPr>
          <w:i w:val="0"/>
          <w:iCs w:val="0"/>
          <w:spacing w:val="-1"/>
        </w:rPr>
        <w:t xml:space="preserve"> </w:t>
      </w:r>
      <w:r>
        <w:rPr>
          <w:i w:val="0"/>
          <w:iCs w:val="0"/>
        </w:rPr>
        <w:t>dụ 2:</w:t>
      </w:r>
      <w:r>
        <w:rPr>
          <w:i w:val="0"/>
          <w:iCs w:val="0"/>
          <w:spacing w:val="-2"/>
        </w:rPr>
        <w:t xml:space="preserve"> </w:t>
      </w:r>
      <w:r>
        <w:t>Đọc</w:t>
      </w:r>
      <w:r>
        <w:rPr>
          <w:spacing w:val="-1"/>
        </w:rPr>
        <w:t xml:space="preserve"> </w:t>
      </w:r>
      <w:r>
        <w:t>tệp văn</w:t>
      </w:r>
      <w:r>
        <w:rPr>
          <w:spacing w:val="-1"/>
        </w:rPr>
        <w:t xml:space="preserve"> </w:t>
      </w:r>
      <w:r>
        <w:t>bản theo từng</w:t>
      </w:r>
      <w:r>
        <w:rPr>
          <w:spacing w:val="-1"/>
        </w:rPr>
        <w:t xml:space="preserve"> </w:t>
      </w:r>
      <w:r>
        <w:t>dữ</w:t>
      </w:r>
      <w:r>
        <w:rPr>
          <w:spacing w:val="-3"/>
        </w:rPr>
        <w:t xml:space="preserve"> </w:t>
      </w:r>
      <w:r>
        <w:t>liệu rời</w:t>
      </w:r>
      <w:r>
        <w:rPr>
          <w:spacing w:val="-1"/>
        </w:rPr>
        <w:t xml:space="preserve"> </w:t>
      </w:r>
      <w:r>
        <w:t>rạc</w:t>
      </w:r>
      <w:r>
        <w:rPr>
          <w:spacing w:val="-1"/>
        </w:rPr>
        <w:t xml:space="preserve"> </w:t>
      </w:r>
      <w:r>
        <w:t>liên tiếp.</w:t>
      </w:r>
    </w:p>
    <w:p w:rsidR="009B31BA" w:rsidRDefault="009B31BA" w:rsidP="009B31BA">
      <w:pPr>
        <w:pStyle w:val="BodyText"/>
        <w:kinsoku w:val="0"/>
        <w:overflowPunct w:val="0"/>
        <w:spacing w:before="36" w:after="46"/>
      </w:pPr>
      <w:r>
        <w:t>Giả</w:t>
      </w:r>
      <w:r>
        <w:rPr>
          <w:spacing w:val="-2"/>
        </w:rPr>
        <w:t xml:space="preserve"> </w:t>
      </w:r>
      <w:r>
        <w:t>sử</w:t>
      </w:r>
      <w:r>
        <w:rPr>
          <w:spacing w:val="-1"/>
        </w:rPr>
        <w:t xml:space="preserve"> </w:t>
      </w:r>
      <w:r>
        <w:t>ta</w:t>
      </w:r>
      <w:r>
        <w:rPr>
          <w:spacing w:val="-1"/>
        </w:rPr>
        <w:t xml:space="preserve"> </w:t>
      </w:r>
      <w:r>
        <w:t>tạo sẵn</w:t>
      </w:r>
      <w:r>
        <w:rPr>
          <w:spacing w:val="-1"/>
        </w:rPr>
        <w:t xml:space="preserve"> </w:t>
      </w:r>
      <w:r>
        <w:t>một tệp</w:t>
      </w:r>
      <w:r>
        <w:rPr>
          <w:spacing w:val="1"/>
        </w:rPr>
        <w:t xml:space="preserve"> </w:t>
      </w:r>
      <w:r>
        <w:t>input.txt trên</w:t>
      </w:r>
      <w:r>
        <w:rPr>
          <w:spacing w:val="-1"/>
        </w:rPr>
        <w:t xml:space="preserve"> </w:t>
      </w:r>
      <w:r>
        <w:t>đĩa D</w:t>
      </w:r>
      <w:r>
        <w:rPr>
          <w:spacing w:val="-2"/>
        </w:rPr>
        <w:t xml:space="preserve"> </w:t>
      </w:r>
      <w:r>
        <w:t>có cấu</w:t>
      </w:r>
      <w:r>
        <w:rPr>
          <w:spacing w:val="-1"/>
        </w:rPr>
        <w:t xml:space="preserve"> </w:t>
      </w:r>
      <w:r>
        <w:t>trúc</w:t>
      </w:r>
      <w:r>
        <w:rPr>
          <w:spacing w:val="-2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sau:</w:t>
      </w:r>
    </w:p>
    <w:tbl>
      <w:tblPr>
        <w:tblW w:w="0" w:type="auto"/>
        <w:tblInd w:w="2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9"/>
        <w:gridCol w:w="4789"/>
      </w:tblGrid>
      <w:tr w:rsidR="009B31BA" w:rsidTr="00D442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1BA" w:rsidRDefault="009B31BA" w:rsidP="00D44215">
            <w:pPr>
              <w:pStyle w:val="TableParagraph"/>
              <w:kinsoku w:val="0"/>
              <w:overflowPunct w:val="0"/>
              <w:spacing w:line="256" w:lineRule="exact"/>
              <w:ind w:left="1917" w:right="191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Cấu</w:t>
            </w:r>
            <w:r>
              <w:rPr>
                <w:b/>
                <w:bCs/>
                <w:spacing w:val="-2"/>
              </w:rPr>
              <w:t xml:space="preserve"> </w:t>
            </w:r>
            <w:r>
              <w:rPr>
                <w:b/>
                <w:bCs/>
              </w:rPr>
              <w:t>trúc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1BA" w:rsidRDefault="009B31BA" w:rsidP="00D44215">
            <w:pPr>
              <w:pStyle w:val="TableParagraph"/>
              <w:kinsoku w:val="0"/>
              <w:overflowPunct w:val="0"/>
              <w:spacing w:line="256" w:lineRule="exact"/>
              <w:ind w:left="1917" w:right="190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Ví dụ</w:t>
            </w:r>
          </w:p>
        </w:tc>
      </w:tr>
      <w:tr w:rsidR="009B31BA" w:rsidTr="00D442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0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1BA" w:rsidRDefault="009B31BA" w:rsidP="00D44215">
            <w:pPr>
              <w:pStyle w:val="TableParagraph"/>
              <w:kinsoku w:val="0"/>
              <w:overflowPunct w:val="0"/>
              <w:spacing w:line="270" w:lineRule="exact"/>
            </w:pPr>
            <w:r>
              <w:t>Dòng</w:t>
            </w:r>
            <w:r>
              <w:rPr>
                <w:spacing w:val="-1"/>
              </w:rPr>
              <w:t xml:space="preserve"> </w:t>
            </w:r>
            <w:r>
              <w:t>1 ghi</w:t>
            </w:r>
            <w:r>
              <w:rPr>
                <w:spacing w:val="-1"/>
              </w:rPr>
              <w:t xml:space="preserve"> </w:t>
            </w:r>
            <w:r>
              <w:t>2 số</w:t>
            </w:r>
            <w:r>
              <w:rPr>
                <w:spacing w:val="-1"/>
              </w:rPr>
              <w:t xml:space="preserve"> </w:t>
            </w:r>
            <w:r>
              <w:t>nguyên</w:t>
            </w:r>
            <w:r>
              <w:rPr>
                <w:spacing w:val="2"/>
              </w:rPr>
              <w:t xml:space="preserve"> </w:t>
            </w:r>
            <w:r>
              <w:t>kiểu</w:t>
            </w:r>
            <w:r>
              <w:rPr>
                <w:spacing w:val="-1"/>
              </w:rPr>
              <w:t xml:space="preserve"> </w:t>
            </w:r>
            <w:r>
              <w:t>int</w:t>
            </w:r>
          </w:p>
          <w:p w:rsidR="009B31BA" w:rsidRDefault="009B31BA" w:rsidP="00D44215">
            <w:pPr>
              <w:pStyle w:val="TableParagraph"/>
              <w:kinsoku w:val="0"/>
              <w:overflowPunct w:val="0"/>
              <w:spacing w:line="270" w:lineRule="atLeast"/>
              <w:ind w:right="1219"/>
            </w:pPr>
            <w:r>
              <w:t>Dòng 2 ghi hai số nguyên kiểu long</w:t>
            </w:r>
            <w:r>
              <w:rPr>
                <w:spacing w:val="-57"/>
              </w:rPr>
              <w:t xml:space="preserve"> </w:t>
            </w:r>
            <w:r>
              <w:t>Dòng 3 ghi</w:t>
            </w:r>
            <w:r>
              <w:rPr>
                <w:spacing w:val="-1"/>
              </w:rPr>
              <w:t xml:space="preserve"> </w:t>
            </w:r>
            <w:r>
              <w:t>3 số thực</w:t>
            </w:r>
            <w:r>
              <w:rPr>
                <w:spacing w:val="-1"/>
              </w:rPr>
              <w:t xml:space="preserve"> </w:t>
            </w:r>
            <w:r>
              <w:t>kiểu double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1BA" w:rsidRDefault="009B31BA" w:rsidP="00D44215">
            <w:pPr>
              <w:pStyle w:val="TableParagraph"/>
              <w:kinsoku w:val="0"/>
              <w:overflowPunct w:val="0"/>
              <w:spacing w:line="270" w:lineRule="exact"/>
            </w:pPr>
            <w:r>
              <w:t>1 5</w:t>
            </w:r>
          </w:p>
          <w:p w:rsidR="009B31BA" w:rsidRDefault="009B31BA" w:rsidP="00D44215">
            <w:pPr>
              <w:pStyle w:val="TableParagraph"/>
              <w:kinsoku w:val="0"/>
              <w:overflowPunct w:val="0"/>
            </w:pPr>
            <w:r>
              <w:t>3291</w:t>
            </w:r>
            <w:r>
              <w:rPr>
                <w:spacing w:val="-1"/>
              </w:rPr>
              <w:t xml:space="preserve"> </w:t>
            </w:r>
            <w:r>
              <w:t>-4327</w:t>
            </w:r>
          </w:p>
          <w:p w:rsidR="009B31BA" w:rsidRDefault="009B31BA" w:rsidP="00D44215">
            <w:pPr>
              <w:pStyle w:val="TableParagraph"/>
              <w:kinsoku w:val="0"/>
              <w:overflowPunct w:val="0"/>
              <w:spacing w:line="264" w:lineRule="exact"/>
            </w:pPr>
            <w:r>
              <w:t>-3.4</w:t>
            </w:r>
            <w:r>
              <w:rPr>
                <w:spacing w:val="-1"/>
              </w:rPr>
              <w:t xml:space="preserve"> </w:t>
            </w:r>
            <w:r>
              <w:t>2.1 8.98</w:t>
            </w:r>
          </w:p>
        </w:tc>
      </w:tr>
    </w:tbl>
    <w:p w:rsidR="009B31BA" w:rsidRDefault="009B31BA" w:rsidP="009B31BA">
      <w:pPr>
        <w:pStyle w:val="BodyText"/>
        <w:kinsoku w:val="0"/>
        <w:overflowPunct w:val="0"/>
        <w:spacing w:before="114" w:line="276" w:lineRule="auto"/>
        <w:ind w:right="215"/>
        <w:jc w:val="both"/>
      </w:pPr>
      <w:r>
        <w:rPr>
          <w:b/>
          <w:bCs/>
        </w:rPr>
        <w:t xml:space="preserve">Yêu cầu: </w:t>
      </w:r>
      <w:r>
        <w:t>Hãy tạo 2 số nguyên kiểu int để lưu trữ dòng 1, hai biến kiểu long để lưu dòng 2 và 3 biến double</w:t>
      </w:r>
      <w:r>
        <w:rPr>
          <w:spacing w:val="1"/>
        </w:rPr>
        <w:t xml:space="preserve"> </w:t>
      </w:r>
      <w:r>
        <w:t>để lưu dòng 3. Ghi lên file “output.txt”</w:t>
      </w:r>
      <w:r>
        <w:rPr>
          <w:spacing w:val="1"/>
        </w:rPr>
        <w:t xml:space="preserve"> </w:t>
      </w:r>
      <w:r>
        <w:t>tổng của 4 số nguyên ở dòng thứ nhất và tổng của hai số thực lên</w:t>
      </w:r>
      <w:r>
        <w:rPr>
          <w:spacing w:val="1"/>
        </w:rPr>
        <w:t xml:space="preserve"> </w:t>
      </w:r>
      <w:r>
        <w:t>dòng thứ</w:t>
      </w:r>
      <w:r>
        <w:rPr>
          <w:spacing w:val="-1"/>
        </w:rPr>
        <w:t xml:space="preserve"> </w:t>
      </w:r>
      <w:r>
        <w:t>2.</w:t>
      </w:r>
    </w:p>
    <w:p w:rsidR="009B31BA" w:rsidRDefault="009B31BA" w:rsidP="009B31BA">
      <w:pPr>
        <w:pStyle w:val="Heading4"/>
        <w:numPr>
          <w:ilvl w:val="0"/>
          <w:numId w:val="4"/>
        </w:numPr>
        <w:tabs>
          <w:tab w:val="left" w:pos="553"/>
        </w:tabs>
        <w:kinsoku w:val="0"/>
        <w:overflowPunct w:val="0"/>
        <w:spacing w:before="123"/>
        <w:ind w:left="552" w:hanging="241"/>
        <w:jc w:val="both"/>
      </w:pPr>
      <w:r>
        <w:t>Một</w:t>
      </w:r>
      <w:r>
        <w:rPr>
          <w:spacing w:val="-1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thao</w:t>
      </w:r>
      <w:r>
        <w:rPr>
          <w:spacing w:val="-1"/>
        </w:rPr>
        <w:t xml:space="preserve"> </w:t>
      </w:r>
      <w:r>
        <w:t>tác</w:t>
      </w:r>
      <w:r>
        <w:rPr>
          <w:spacing w:val="-2"/>
        </w:rPr>
        <w:t xml:space="preserve"> </w:t>
      </w:r>
      <w:r>
        <w:t>đặc</w:t>
      </w:r>
      <w:r>
        <w:rPr>
          <w:spacing w:val="-1"/>
        </w:rPr>
        <w:t xml:space="preserve"> </w:t>
      </w:r>
      <w:r>
        <w:t>biệt</w:t>
      </w:r>
      <w:r>
        <w:rPr>
          <w:spacing w:val="-1"/>
        </w:rPr>
        <w:t xml:space="preserve"> </w:t>
      </w:r>
      <w:r>
        <w:t>với kiểu tệp</w:t>
      </w:r>
    </w:p>
    <w:p w:rsidR="009B31BA" w:rsidRDefault="009B31BA" w:rsidP="009B31BA">
      <w:pPr>
        <w:pStyle w:val="BodyText"/>
        <w:kinsoku w:val="0"/>
        <w:overflowPunct w:val="0"/>
        <w:spacing w:before="163"/>
        <w:rPr>
          <w:color w:val="000000"/>
        </w:rPr>
      </w:pPr>
      <w:r>
        <w:rPr>
          <w:spacing w:val="-1"/>
        </w:rPr>
        <w:t>Lệnh</w:t>
      </w:r>
      <w:r>
        <w:rPr>
          <w:spacing w:val="16"/>
        </w:rPr>
        <w:t xml:space="preserve"> </w:t>
      </w:r>
      <w:r>
        <w:rPr>
          <w:rFonts w:ascii="Courier New" w:hAnsi="Courier New" w:cs="Courier New"/>
          <w:b/>
          <w:bCs/>
          <w:color w:val="0000CC"/>
          <w:spacing w:val="-1"/>
          <w:sz w:val="22"/>
          <w:szCs w:val="22"/>
        </w:rPr>
        <w:t xml:space="preserve">ofstream fo(“tên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tệp”,</w:t>
      </w:r>
      <w:r>
        <w:rPr>
          <w:rFonts w:ascii="Courier New" w:hAnsi="Courier New" w:cs="Courier New"/>
          <w:b/>
          <w:bCs/>
          <w:color w:val="0000CC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ios::app):</w:t>
      </w:r>
      <w:r>
        <w:rPr>
          <w:rFonts w:ascii="Courier New" w:hAnsi="Courier New" w:cs="Courier New"/>
          <w:b/>
          <w:bCs/>
          <w:color w:val="0000CC"/>
          <w:spacing w:val="-73"/>
          <w:sz w:val="22"/>
          <w:szCs w:val="22"/>
        </w:rPr>
        <w:t xml:space="preserve"> </w:t>
      </w:r>
      <w:r>
        <w:rPr>
          <w:color w:val="000000"/>
        </w:rPr>
        <w:t>Mở tệp ở chế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độ ghi nối dữ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liệu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vào cuối tệp</w:t>
      </w:r>
    </w:p>
    <w:p w:rsidR="009B31BA" w:rsidRDefault="009B31BA" w:rsidP="009B31BA">
      <w:pPr>
        <w:pStyle w:val="BodyText"/>
        <w:kinsoku w:val="0"/>
        <w:overflowPunct w:val="0"/>
        <w:spacing w:before="163"/>
        <w:ind w:left="0"/>
        <w:rPr>
          <w:color w:val="000000"/>
        </w:rPr>
        <w:sectPr w:rsidR="009B31BA" w:rsidSect="009B31BA">
          <w:pgSz w:w="12240" w:h="15840"/>
          <w:pgMar w:top="880" w:right="460" w:bottom="630" w:left="820" w:header="569" w:footer="878" w:gutter="0"/>
          <w:cols w:space="720"/>
          <w:noEndnote/>
        </w:sectPr>
      </w:pPr>
    </w:p>
    <w:p w:rsidR="009B31BA" w:rsidRDefault="009B31BA" w:rsidP="009B31BA">
      <w:pPr>
        <w:pStyle w:val="BodyText"/>
        <w:kinsoku w:val="0"/>
        <w:overflowPunct w:val="0"/>
        <w:spacing w:before="93" w:line="273" w:lineRule="auto"/>
        <w:ind w:right="213"/>
        <w:rPr>
          <w:rFonts w:ascii="Courier New" w:hAnsi="Courier New" w:cs="Courier New"/>
          <w:b/>
          <w:bCs/>
          <w:color w:val="0000CC"/>
          <w:sz w:val="22"/>
          <w:szCs w:val="22"/>
        </w:rPr>
      </w:pPr>
      <w:r>
        <w:rPr>
          <w:spacing w:val="-1"/>
        </w:rPr>
        <w:lastRenderedPageBreak/>
        <w:t>Lệnh</w:t>
      </w:r>
      <w:r>
        <w:rPr>
          <w:spacing w:val="16"/>
        </w:rPr>
        <w:t xml:space="preserve"> </w:t>
      </w:r>
      <w:r>
        <w:rPr>
          <w:rFonts w:ascii="Courier New" w:hAnsi="Courier New" w:cs="Courier New"/>
          <w:b/>
          <w:bCs/>
          <w:color w:val="0000CC"/>
          <w:spacing w:val="-1"/>
          <w:sz w:val="22"/>
          <w:szCs w:val="22"/>
        </w:rPr>
        <w:t>ofstream</w:t>
      </w:r>
      <w:r>
        <w:rPr>
          <w:rFonts w:ascii="Courier New" w:hAnsi="Courier New" w:cs="Courier New"/>
          <w:b/>
          <w:bCs/>
          <w:color w:val="0000CC"/>
          <w:spacing w:val="15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pacing w:val="-1"/>
          <w:sz w:val="22"/>
          <w:szCs w:val="22"/>
        </w:rPr>
        <w:t>fo(“tên</w:t>
      </w:r>
      <w:r>
        <w:rPr>
          <w:rFonts w:ascii="Courier New" w:hAnsi="Courier New" w:cs="Courier New"/>
          <w:b/>
          <w:bCs/>
          <w:color w:val="0000CC"/>
          <w:spacing w:val="15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tệp”,</w:t>
      </w:r>
      <w:r>
        <w:rPr>
          <w:rFonts w:ascii="Courier New" w:hAnsi="Courier New" w:cs="Courier New"/>
          <w:b/>
          <w:bCs/>
          <w:color w:val="0000CC"/>
          <w:spacing w:val="17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ios::noreplace):</w:t>
      </w:r>
      <w:r>
        <w:rPr>
          <w:rFonts w:ascii="Courier New" w:hAnsi="Courier New" w:cs="Courier New"/>
          <w:b/>
          <w:bCs/>
          <w:color w:val="0000CC"/>
          <w:spacing w:val="-57"/>
          <w:sz w:val="22"/>
          <w:szCs w:val="22"/>
        </w:rPr>
        <w:t xml:space="preserve"> </w:t>
      </w:r>
      <w:r>
        <w:rPr>
          <w:color w:val="000000"/>
        </w:rPr>
        <w:t>Mở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tệp</w:t>
      </w:r>
      <w:r>
        <w:rPr>
          <w:color w:val="000000"/>
          <w:spacing w:val="16"/>
        </w:rPr>
        <w:t xml:space="preserve"> </w:t>
      </w:r>
      <w:r>
        <w:rPr>
          <w:color w:val="000000"/>
        </w:rPr>
        <w:t>ở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chế</w:t>
      </w:r>
      <w:r>
        <w:rPr>
          <w:color w:val="000000"/>
          <w:spacing w:val="18"/>
        </w:rPr>
        <w:t xml:space="preserve"> </w:t>
      </w:r>
      <w:r>
        <w:rPr>
          <w:color w:val="000000"/>
        </w:rPr>
        <w:t>độ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bảo</w:t>
      </w:r>
      <w:r>
        <w:rPr>
          <w:color w:val="000000"/>
          <w:spacing w:val="16"/>
        </w:rPr>
        <w:t xml:space="preserve"> </w:t>
      </w:r>
      <w:r>
        <w:rPr>
          <w:color w:val="000000"/>
        </w:rPr>
        <w:t>vệ.</w:t>
      </w:r>
      <w:r>
        <w:rPr>
          <w:color w:val="000000"/>
          <w:spacing w:val="16"/>
        </w:rPr>
        <w:t xml:space="preserve"> </w:t>
      </w:r>
      <w:r>
        <w:rPr>
          <w:color w:val="000000"/>
        </w:rPr>
        <w:t>Nếu</w:t>
      </w:r>
      <w:r>
        <w:rPr>
          <w:color w:val="000000"/>
          <w:spacing w:val="16"/>
        </w:rPr>
        <w:t xml:space="preserve"> </w:t>
      </w:r>
      <w:r>
        <w:rPr>
          <w:color w:val="000000"/>
        </w:rPr>
        <w:t>tệp</w:t>
      </w:r>
      <w:r>
        <w:rPr>
          <w:color w:val="000000"/>
          <w:spacing w:val="16"/>
        </w:rPr>
        <w:t xml:space="preserve"> </w:t>
      </w:r>
      <w:r>
        <w:rPr>
          <w:color w:val="000000"/>
        </w:rPr>
        <w:t>đã</w:t>
      </w:r>
      <w:r>
        <w:rPr>
          <w:color w:val="000000"/>
          <w:spacing w:val="15"/>
        </w:rPr>
        <w:t xml:space="preserve"> </w:t>
      </w:r>
      <w:r>
        <w:rPr>
          <w:color w:val="000000"/>
        </w:rPr>
        <w:t>có</w:t>
      </w:r>
      <w:r>
        <w:rPr>
          <w:color w:val="000000"/>
          <w:spacing w:val="16"/>
        </w:rPr>
        <w:t xml:space="preserve"> </w:t>
      </w:r>
      <w:r>
        <w:rPr>
          <w:color w:val="000000"/>
        </w:rPr>
        <w:t>thì</w:t>
      </w:r>
      <w:r>
        <w:rPr>
          <w:color w:val="000000"/>
          <w:spacing w:val="18"/>
        </w:rPr>
        <w:t xml:space="preserve"> </w:t>
      </w:r>
      <w:r>
        <w:rPr>
          <w:color w:val="000000"/>
        </w:rPr>
        <w:t>tệp</w:t>
      </w:r>
      <w:r>
        <w:rPr>
          <w:color w:val="000000"/>
          <w:spacing w:val="-57"/>
        </w:rPr>
        <w:t xml:space="preserve"> </w:t>
      </w:r>
      <w:r>
        <w:rPr>
          <w:color w:val="000000"/>
        </w:rPr>
        <w:t>cũ không bị xóa. Chế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độ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mở kiểu này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thường đi kèm với việc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sử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dụng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(!fo)</w:t>
      </w:r>
    </w:p>
    <w:p w:rsidR="009B31BA" w:rsidRDefault="009B31BA" w:rsidP="009B31BA">
      <w:pPr>
        <w:pStyle w:val="Heading4"/>
        <w:kinsoku w:val="0"/>
        <w:overflowPunct w:val="0"/>
        <w:spacing w:before="7"/>
      </w:pPr>
      <w:r>
        <w:t>Ví dụ</w:t>
      </w:r>
    </w:p>
    <w:p w:rsidR="009B31BA" w:rsidRDefault="009B31BA" w:rsidP="009B31BA">
      <w:pPr>
        <w:pStyle w:val="BodyText"/>
        <w:kinsoku w:val="0"/>
        <w:overflowPunct w:val="0"/>
        <w:spacing w:before="99" w:line="333" w:lineRule="auto"/>
        <w:ind w:right="4687"/>
        <w:rPr>
          <w:rFonts w:ascii="Courier New" w:hAnsi="Courier New" w:cs="Courier New"/>
          <w:b/>
          <w:bCs/>
          <w:color w:val="0000CC"/>
          <w:sz w:val="22"/>
          <w:szCs w:val="22"/>
        </w:rPr>
      </w:pPr>
      <w:r>
        <w:rPr>
          <w:rFonts w:ascii="Courier New" w:hAnsi="Courier New" w:cs="Courier New"/>
          <w:b/>
          <w:bCs/>
          <w:color w:val="0000CC"/>
          <w:sz w:val="22"/>
          <w:szCs w:val="22"/>
        </w:rPr>
        <w:t>ofstream fo(“D:\\input.txt”, ios::noreplace);</w:t>
      </w:r>
      <w:r>
        <w:rPr>
          <w:rFonts w:ascii="Courier New" w:hAnsi="Courier New" w:cs="Courier New"/>
          <w:b/>
          <w:bCs/>
          <w:color w:val="0000CC"/>
          <w:spacing w:val="-131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if</w:t>
      </w:r>
      <w:r>
        <w:rPr>
          <w:rFonts w:ascii="Courier New" w:hAnsi="Courier New" w:cs="Courier New"/>
          <w:b/>
          <w:bCs/>
          <w:color w:val="0000CC"/>
          <w:spacing w:val="-2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(!fo)</w:t>
      </w:r>
    </w:p>
    <w:p w:rsidR="009B31BA" w:rsidRDefault="009B31BA" w:rsidP="009B31BA">
      <w:pPr>
        <w:pStyle w:val="BodyText"/>
        <w:kinsoku w:val="0"/>
        <w:overflowPunct w:val="0"/>
        <w:spacing w:before="1"/>
        <w:ind w:left="1033"/>
        <w:rPr>
          <w:rFonts w:ascii="Courier New" w:hAnsi="Courier New" w:cs="Courier New"/>
          <w:b/>
          <w:bCs/>
          <w:color w:val="0000CC"/>
          <w:sz w:val="22"/>
          <w:szCs w:val="22"/>
        </w:rPr>
      </w:pPr>
      <w:r>
        <w:rPr>
          <w:rFonts w:ascii="Courier New" w:hAnsi="Courier New" w:cs="Courier New"/>
          <w:b/>
          <w:bCs/>
          <w:color w:val="0000CC"/>
          <w:sz w:val="22"/>
          <w:szCs w:val="22"/>
        </w:rPr>
        <w:t>{</w:t>
      </w:r>
    </w:p>
    <w:p w:rsidR="009B31BA" w:rsidRDefault="009B31BA" w:rsidP="009B31BA">
      <w:pPr>
        <w:pStyle w:val="BodyText"/>
        <w:kinsoku w:val="0"/>
        <w:overflowPunct w:val="0"/>
        <w:spacing w:before="96" w:line="336" w:lineRule="auto"/>
        <w:ind w:left="1033" w:right="2953"/>
        <w:rPr>
          <w:rFonts w:ascii="Courier New" w:hAnsi="Courier New" w:cs="Courier New"/>
          <w:b/>
          <w:bCs/>
          <w:color w:val="0000CC"/>
          <w:sz w:val="22"/>
          <w:szCs w:val="22"/>
        </w:rPr>
      </w:pPr>
      <w:r>
        <w:rPr>
          <w:rFonts w:ascii="Courier New" w:hAnsi="Courier New" w:cs="Courier New"/>
          <w:b/>
          <w:bCs/>
          <w:color w:val="0000CC"/>
          <w:sz w:val="22"/>
          <w:szCs w:val="22"/>
        </w:rPr>
        <w:t>cout&lt;&lt;”Tep</w:t>
      </w:r>
      <w:r>
        <w:rPr>
          <w:rFonts w:ascii="Courier New" w:hAnsi="Courier New" w:cs="Courier New"/>
          <w:b/>
          <w:bCs/>
          <w:color w:val="0000CC"/>
          <w:spacing w:val="-3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da</w:t>
      </w:r>
      <w:r>
        <w:rPr>
          <w:rFonts w:ascii="Courier New" w:hAnsi="Courier New" w:cs="Courier New"/>
          <w:b/>
          <w:bCs/>
          <w:color w:val="0000CC"/>
          <w:spacing w:val="-2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ton</w:t>
      </w:r>
      <w:r>
        <w:rPr>
          <w:rFonts w:ascii="Courier New" w:hAnsi="Courier New" w:cs="Courier New"/>
          <w:b/>
          <w:bCs/>
          <w:color w:val="0000CC"/>
          <w:spacing w:val="-3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tai,</w:t>
      </w:r>
      <w:r>
        <w:rPr>
          <w:rFonts w:ascii="Courier New" w:hAnsi="Courier New" w:cs="Courier New"/>
          <w:b/>
          <w:bCs/>
          <w:color w:val="0000CC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khong</w:t>
      </w:r>
      <w:r>
        <w:rPr>
          <w:rFonts w:ascii="Courier New" w:hAnsi="Courier New" w:cs="Courier New"/>
          <w:b/>
          <w:bCs/>
          <w:color w:val="0000CC"/>
          <w:spacing w:val="-2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the</w:t>
      </w:r>
      <w:r>
        <w:rPr>
          <w:rFonts w:ascii="Courier New" w:hAnsi="Courier New" w:cs="Courier New"/>
          <w:b/>
          <w:bCs/>
          <w:color w:val="0000CC"/>
          <w:spacing w:val="-3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ghi</w:t>
      </w:r>
      <w:r>
        <w:rPr>
          <w:rFonts w:ascii="Courier New" w:hAnsi="Courier New" w:cs="Courier New"/>
          <w:b/>
          <w:bCs/>
          <w:color w:val="0000CC"/>
          <w:spacing w:val="-2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de</w:t>
      </w:r>
      <w:r>
        <w:rPr>
          <w:rFonts w:ascii="Courier New" w:hAnsi="Courier New" w:cs="Courier New"/>
          <w:b/>
          <w:bCs/>
          <w:color w:val="0000CC"/>
          <w:spacing w:val="-2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len</w:t>
      </w:r>
      <w:r>
        <w:rPr>
          <w:rFonts w:ascii="Courier New" w:hAnsi="Courier New" w:cs="Courier New"/>
          <w:b/>
          <w:bCs/>
          <w:color w:val="0000CC"/>
          <w:spacing w:val="-3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duoc”;</w:t>
      </w:r>
      <w:r>
        <w:rPr>
          <w:rFonts w:ascii="Courier New" w:hAnsi="Courier New" w:cs="Courier New"/>
          <w:b/>
          <w:bCs/>
          <w:color w:val="0000CC"/>
          <w:spacing w:val="-129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return;</w:t>
      </w:r>
    </w:p>
    <w:p w:rsidR="009B31BA" w:rsidRDefault="009B31BA" w:rsidP="009B31BA">
      <w:pPr>
        <w:pStyle w:val="BodyText"/>
        <w:kinsoku w:val="0"/>
        <w:overflowPunct w:val="0"/>
        <w:spacing w:line="245" w:lineRule="exact"/>
        <w:ind w:left="1033"/>
        <w:rPr>
          <w:rFonts w:ascii="Courier New" w:hAnsi="Courier New" w:cs="Courier New"/>
          <w:b/>
          <w:bCs/>
          <w:color w:val="0000CC"/>
          <w:sz w:val="22"/>
          <w:szCs w:val="22"/>
        </w:rPr>
      </w:pPr>
      <w:r>
        <w:rPr>
          <w:rFonts w:ascii="Courier New" w:hAnsi="Courier New" w:cs="Courier New"/>
          <w:b/>
          <w:bCs/>
          <w:color w:val="0000CC"/>
          <w:sz w:val="22"/>
          <w:szCs w:val="22"/>
        </w:rPr>
        <w:t>}</w:t>
      </w:r>
    </w:p>
    <w:p w:rsidR="009B31BA" w:rsidRDefault="009B31BA" w:rsidP="009B31BA">
      <w:pPr>
        <w:pStyle w:val="BodyText"/>
        <w:kinsoku w:val="0"/>
        <w:overflowPunct w:val="0"/>
        <w:spacing w:before="39" w:line="271" w:lineRule="auto"/>
        <w:rPr>
          <w:color w:val="000000"/>
        </w:rPr>
      </w:pPr>
      <w:r>
        <w:rPr>
          <w:spacing w:val="-1"/>
        </w:rPr>
        <w:t>Lệnh</w:t>
      </w:r>
      <w:r>
        <w:rPr>
          <w:spacing w:val="33"/>
        </w:rPr>
        <w:t xml:space="preserve"> </w:t>
      </w:r>
      <w:r>
        <w:rPr>
          <w:rFonts w:ascii="Courier New" w:hAnsi="Courier New" w:cs="Courier New"/>
          <w:b/>
          <w:bCs/>
          <w:color w:val="0000CC"/>
          <w:spacing w:val="-1"/>
          <w:sz w:val="22"/>
          <w:szCs w:val="22"/>
        </w:rPr>
        <w:t>ofstream</w:t>
      </w:r>
      <w:r>
        <w:rPr>
          <w:rFonts w:ascii="Courier New" w:hAnsi="Courier New" w:cs="Courier New"/>
          <w:b/>
          <w:bCs/>
          <w:color w:val="0000CC"/>
          <w:spacing w:val="18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pacing w:val="-1"/>
          <w:sz w:val="22"/>
          <w:szCs w:val="22"/>
        </w:rPr>
        <w:t>fo(“tên</w:t>
      </w:r>
      <w:r>
        <w:rPr>
          <w:rFonts w:ascii="Courier New" w:hAnsi="Courier New" w:cs="Courier New"/>
          <w:b/>
          <w:bCs/>
          <w:color w:val="0000CC"/>
          <w:spacing w:val="18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pacing w:val="-1"/>
          <w:sz w:val="22"/>
          <w:szCs w:val="22"/>
        </w:rPr>
        <w:t>tệp”,</w:t>
      </w:r>
      <w:r>
        <w:rPr>
          <w:rFonts w:ascii="Courier New" w:hAnsi="Courier New" w:cs="Courier New"/>
          <w:b/>
          <w:bCs/>
          <w:color w:val="0000CC"/>
          <w:spacing w:val="18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ios::nocreate):</w:t>
      </w:r>
      <w:r>
        <w:rPr>
          <w:rFonts w:ascii="Courier New" w:hAnsi="Courier New" w:cs="Courier New"/>
          <w:b/>
          <w:bCs/>
          <w:color w:val="0000CC"/>
          <w:spacing w:val="-54"/>
          <w:sz w:val="22"/>
          <w:szCs w:val="22"/>
        </w:rPr>
        <w:t xml:space="preserve"> </w:t>
      </w:r>
      <w:r>
        <w:rPr>
          <w:color w:val="000000"/>
        </w:rPr>
        <w:t>Kiểm</w:t>
      </w:r>
      <w:r>
        <w:rPr>
          <w:color w:val="000000"/>
          <w:spacing w:val="19"/>
        </w:rPr>
        <w:t xml:space="preserve"> </w:t>
      </w:r>
      <w:r>
        <w:rPr>
          <w:color w:val="000000"/>
        </w:rPr>
        <w:t>tra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tệp</w:t>
      </w:r>
      <w:r>
        <w:rPr>
          <w:color w:val="000000"/>
          <w:spacing w:val="18"/>
        </w:rPr>
        <w:t xml:space="preserve"> </w:t>
      </w:r>
      <w:r>
        <w:rPr>
          <w:color w:val="000000"/>
        </w:rPr>
        <w:t>đã</w:t>
      </w:r>
      <w:r>
        <w:rPr>
          <w:color w:val="000000"/>
          <w:spacing w:val="18"/>
        </w:rPr>
        <w:t xml:space="preserve"> </w:t>
      </w:r>
      <w:r>
        <w:rPr>
          <w:color w:val="000000"/>
        </w:rPr>
        <w:t>tồn</w:t>
      </w:r>
      <w:r>
        <w:rPr>
          <w:color w:val="000000"/>
          <w:spacing w:val="18"/>
        </w:rPr>
        <w:t xml:space="preserve"> </w:t>
      </w:r>
      <w:r>
        <w:rPr>
          <w:color w:val="000000"/>
        </w:rPr>
        <w:t>tại</w:t>
      </w:r>
      <w:r>
        <w:rPr>
          <w:color w:val="000000"/>
          <w:spacing w:val="19"/>
        </w:rPr>
        <w:t xml:space="preserve"> </w:t>
      </w:r>
      <w:r>
        <w:rPr>
          <w:color w:val="000000"/>
        </w:rPr>
        <w:t>chưa.</w:t>
      </w:r>
      <w:r>
        <w:rPr>
          <w:color w:val="000000"/>
          <w:spacing w:val="18"/>
        </w:rPr>
        <w:t xml:space="preserve"> </w:t>
      </w:r>
      <w:r>
        <w:rPr>
          <w:color w:val="000000"/>
        </w:rPr>
        <w:t>Nếu</w:t>
      </w:r>
      <w:r>
        <w:rPr>
          <w:color w:val="000000"/>
          <w:spacing w:val="18"/>
        </w:rPr>
        <w:t xml:space="preserve"> </w:t>
      </w:r>
      <w:r>
        <w:rPr>
          <w:color w:val="000000"/>
        </w:rPr>
        <w:t>chưa</w:t>
      </w:r>
      <w:r>
        <w:rPr>
          <w:color w:val="000000"/>
          <w:spacing w:val="19"/>
        </w:rPr>
        <w:t xml:space="preserve"> </w:t>
      </w:r>
      <w:r>
        <w:rPr>
          <w:color w:val="000000"/>
        </w:rPr>
        <w:t>tồn</w:t>
      </w:r>
      <w:r>
        <w:rPr>
          <w:color w:val="000000"/>
          <w:spacing w:val="18"/>
        </w:rPr>
        <w:t xml:space="preserve"> </w:t>
      </w:r>
      <w:r>
        <w:rPr>
          <w:color w:val="000000"/>
        </w:rPr>
        <w:t>tại,</w:t>
      </w:r>
      <w:r>
        <w:rPr>
          <w:color w:val="000000"/>
          <w:spacing w:val="-57"/>
        </w:rPr>
        <w:t xml:space="preserve"> </w:t>
      </w:r>
      <w:r>
        <w:rPr>
          <w:color w:val="000000"/>
        </w:rPr>
        <w:t>biến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fo sẽ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nhận giá trị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false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và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tệp đã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sẵn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sàng để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ghi dữ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liệu được.</w:t>
      </w:r>
    </w:p>
    <w:p w:rsidR="009B31BA" w:rsidRDefault="009B31BA" w:rsidP="009B31BA">
      <w:pPr>
        <w:pStyle w:val="Heading4"/>
        <w:kinsoku w:val="0"/>
        <w:overflowPunct w:val="0"/>
        <w:spacing w:before="13"/>
      </w:pPr>
      <w:r>
        <w:t>Ví dụ</w:t>
      </w:r>
    </w:p>
    <w:p w:rsidR="009B31BA" w:rsidRDefault="009B31BA" w:rsidP="009B31BA">
      <w:pPr>
        <w:pStyle w:val="BodyText"/>
        <w:kinsoku w:val="0"/>
        <w:overflowPunct w:val="0"/>
        <w:spacing w:before="98" w:line="333" w:lineRule="auto"/>
        <w:ind w:right="4819"/>
        <w:rPr>
          <w:rFonts w:ascii="Courier New" w:hAnsi="Courier New" w:cs="Courier New"/>
          <w:b/>
          <w:bCs/>
          <w:color w:val="0000CC"/>
          <w:sz w:val="22"/>
          <w:szCs w:val="22"/>
        </w:rPr>
      </w:pPr>
      <w:r>
        <w:rPr>
          <w:rFonts w:ascii="Courier New" w:hAnsi="Courier New" w:cs="Courier New"/>
          <w:b/>
          <w:bCs/>
          <w:color w:val="0000CC"/>
          <w:sz w:val="22"/>
          <w:szCs w:val="22"/>
        </w:rPr>
        <w:t>ofstream fo(“D:\\input.txt”, ios::nocreate);</w:t>
      </w:r>
      <w:r>
        <w:rPr>
          <w:rFonts w:ascii="Courier New" w:hAnsi="Courier New" w:cs="Courier New"/>
          <w:b/>
          <w:bCs/>
          <w:color w:val="0000CC"/>
          <w:spacing w:val="-131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if</w:t>
      </w:r>
      <w:r>
        <w:rPr>
          <w:rFonts w:ascii="Courier New" w:hAnsi="Courier New" w:cs="Courier New"/>
          <w:b/>
          <w:bCs/>
          <w:color w:val="0000CC"/>
          <w:spacing w:val="-2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(!fo)</w:t>
      </w:r>
    </w:p>
    <w:p w:rsidR="009B31BA" w:rsidRDefault="009B31BA" w:rsidP="009B31BA">
      <w:pPr>
        <w:pStyle w:val="BodyText"/>
        <w:kinsoku w:val="0"/>
        <w:overflowPunct w:val="0"/>
        <w:spacing w:before="1"/>
        <w:rPr>
          <w:rFonts w:ascii="Courier New" w:hAnsi="Courier New" w:cs="Courier New"/>
          <w:b/>
          <w:bCs/>
          <w:color w:val="0000CC"/>
          <w:sz w:val="22"/>
          <w:szCs w:val="22"/>
        </w:rPr>
      </w:pPr>
      <w:r>
        <w:rPr>
          <w:rFonts w:ascii="Courier New" w:hAnsi="Courier New" w:cs="Courier New"/>
          <w:b/>
          <w:bCs/>
          <w:color w:val="0000CC"/>
          <w:sz w:val="22"/>
          <w:szCs w:val="22"/>
        </w:rPr>
        <w:t>{</w:t>
      </w:r>
    </w:p>
    <w:p w:rsidR="009B31BA" w:rsidRDefault="009B31BA" w:rsidP="009B31BA">
      <w:pPr>
        <w:pStyle w:val="BodyText"/>
        <w:kinsoku w:val="0"/>
        <w:overflowPunct w:val="0"/>
        <w:spacing w:before="97"/>
        <w:rPr>
          <w:rFonts w:ascii="Courier New" w:hAnsi="Courier New" w:cs="Courier New"/>
          <w:b/>
          <w:bCs/>
          <w:color w:val="0000CC"/>
          <w:sz w:val="22"/>
          <w:szCs w:val="22"/>
        </w:rPr>
      </w:pPr>
      <w:r>
        <w:rPr>
          <w:rFonts w:ascii="Courier New" w:hAnsi="Courier New" w:cs="Courier New"/>
          <w:b/>
          <w:bCs/>
          <w:color w:val="0000CC"/>
          <w:sz w:val="22"/>
          <w:szCs w:val="22"/>
        </w:rPr>
        <w:t>cout&lt;&lt;”Tep</w:t>
      </w:r>
      <w:r>
        <w:rPr>
          <w:rFonts w:ascii="Courier New" w:hAnsi="Courier New" w:cs="Courier New"/>
          <w:b/>
          <w:bCs/>
          <w:color w:val="0000CC"/>
          <w:spacing w:val="-14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chua</w:t>
      </w:r>
      <w:r>
        <w:rPr>
          <w:rFonts w:ascii="Courier New" w:hAnsi="Courier New" w:cs="Courier New"/>
          <w:b/>
          <w:bCs/>
          <w:color w:val="0000CC"/>
          <w:spacing w:val="-14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ton</w:t>
      </w:r>
      <w:r>
        <w:rPr>
          <w:rFonts w:ascii="Courier New" w:hAnsi="Courier New" w:cs="Courier New"/>
          <w:b/>
          <w:bCs/>
          <w:color w:val="0000CC"/>
          <w:spacing w:val="-14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tai”;</w:t>
      </w:r>
      <w:r>
        <w:rPr>
          <w:rFonts w:ascii="Courier New" w:hAnsi="Courier New" w:cs="Courier New"/>
          <w:b/>
          <w:bCs/>
          <w:color w:val="0000CC"/>
          <w:spacing w:val="-14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//Có</w:t>
      </w:r>
      <w:r>
        <w:rPr>
          <w:rFonts w:ascii="Courier New" w:hAnsi="Courier New" w:cs="Courier New"/>
          <w:b/>
          <w:bCs/>
          <w:color w:val="0000CC"/>
          <w:spacing w:val="-14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thể</w:t>
      </w:r>
      <w:r>
        <w:rPr>
          <w:rFonts w:ascii="Courier New" w:hAnsi="Courier New" w:cs="Courier New"/>
          <w:b/>
          <w:bCs/>
          <w:color w:val="0000CC"/>
          <w:spacing w:val="-14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ghi</w:t>
      </w:r>
      <w:r>
        <w:rPr>
          <w:rFonts w:ascii="Courier New" w:hAnsi="Courier New" w:cs="Courier New"/>
          <w:b/>
          <w:bCs/>
          <w:color w:val="0000CC"/>
          <w:spacing w:val="-14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dữ</w:t>
      </w:r>
      <w:r>
        <w:rPr>
          <w:rFonts w:ascii="Courier New" w:hAnsi="Courier New" w:cs="Courier New"/>
          <w:b/>
          <w:bCs/>
          <w:color w:val="0000CC"/>
          <w:spacing w:val="-14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liệu</w:t>
      </w:r>
      <w:r>
        <w:rPr>
          <w:rFonts w:ascii="Courier New" w:hAnsi="Courier New" w:cs="Courier New"/>
          <w:b/>
          <w:bCs/>
          <w:color w:val="0000CC"/>
          <w:spacing w:val="-14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vào</w:t>
      </w:r>
      <w:r>
        <w:rPr>
          <w:rFonts w:ascii="Courier New" w:hAnsi="Courier New" w:cs="Courier New"/>
          <w:b/>
          <w:bCs/>
          <w:color w:val="0000CC"/>
          <w:spacing w:val="-14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tệp</w:t>
      </w:r>
      <w:r>
        <w:rPr>
          <w:rFonts w:ascii="Courier New" w:hAnsi="Courier New" w:cs="Courier New"/>
          <w:b/>
          <w:bCs/>
          <w:color w:val="0000CC"/>
          <w:spacing w:val="-14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22"/>
          <w:szCs w:val="22"/>
        </w:rPr>
        <w:t>D:\\input.txt”.</w:t>
      </w:r>
    </w:p>
    <w:p w:rsidR="009B31BA" w:rsidRDefault="009B31BA" w:rsidP="009B31BA">
      <w:pPr>
        <w:pStyle w:val="BodyText"/>
        <w:kinsoku w:val="0"/>
        <w:overflowPunct w:val="0"/>
        <w:spacing w:before="98"/>
        <w:rPr>
          <w:rFonts w:ascii="Courier New" w:hAnsi="Courier New" w:cs="Courier New"/>
          <w:b/>
          <w:bCs/>
          <w:color w:val="0000CC"/>
          <w:sz w:val="22"/>
          <w:szCs w:val="22"/>
        </w:rPr>
      </w:pPr>
      <w:r>
        <w:rPr>
          <w:rFonts w:ascii="Courier New" w:hAnsi="Courier New" w:cs="Courier New"/>
          <w:b/>
          <w:bCs/>
          <w:color w:val="0000CC"/>
          <w:sz w:val="22"/>
          <w:szCs w:val="22"/>
        </w:rPr>
        <w:t>…</w:t>
      </w:r>
    </w:p>
    <w:p w:rsidR="009B31BA" w:rsidRDefault="009B31BA" w:rsidP="009B31BA">
      <w:pPr>
        <w:pStyle w:val="BodyText"/>
        <w:kinsoku w:val="0"/>
        <w:overflowPunct w:val="0"/>
        <w:spacing w:before="97"/>
        <w:rPr>
          <w:rFonts w:ascii="Courier New" w:hAnsi="Courier New" w:cs="Courier New"/>
          <w:b/>
          <w:bCs/>
          <w:color w:val="0000CC"/>
          <w:sz w:val="22"/>
          <w:szCs w:val="22"/>
        </w:rPr>
      </w:pPr>
      <w:r>
        <w:rPr>
          <w:rFonts w:ascii="Courier New" w:hAnsi="Courier New" w:cs="Courier New"/>
          <w:b/>
          <w:bCs/>
          <w:color w:val="0000CC"/>
          <w:sz w:val="22"/>
          <w:szCs w:val="22"/>
        </w:rPr>
        <w:t>}</w:t>
      </w:r>
    </w:p>
    <w:p w:rsidR="009B31BA" w:rsidRDefault="009B31BA" w:rsidP="009B31BA">
      <w:pPr>
        <w:pStyle w:val="Heading4"/>
        <w:numPr>
          <w:ilvl w:val="0"/>
          <w:numId w:val="3"/>
        </w:numPr>
        <w:tabs>
          <w:tab w:val="left" w:pos="554"/>
        </w:tabs>
        <w:kinsoku w:val="0"/>
        <w:overflowPunct w:val="0"/>
        <w:spacing w:before="38"/>
        <w:ind w:hanging="242"/>
      </w:pPr>
      <w:r>
        <w:t>Truy</w:t>
      </w:r>
      <w:r>
        <w:rPr>
          <w:spacing w:val="-1"/>
        </w:rPr>
        <w:t xml:space="preserve"> </w:t>
      </w:r>
      <w:r>
        <w:t>cập</w:t>
      </w:r>
      <w:r>
        <w:rPr>
          <w:spacing w:val="-1"/>
        </w:rPr>
        <w:t xml:space="preserve"> </w:t>
      </w:r>
      <w:r>
        <w:t>ngẫu</w:t>
      </w:r>
      <w:r>
        <w:rPr>
          <w:spacing w:val="-1"/>
        </w:rPr>
        <w:t xml:space="preserve"> </w:t>
      </w:r>
      <w:r>
        <w:t>nhiên</w:t>
      </w:r>
    </w:p>
    <w:p w:rsidR="009B31BA" w:rsidRDefault="009B31BA" w:rsidP="009B31BA">
      <w:pPr>
        <w:pStyle w:val="BodyText"/>
        <w:kinsoku w:val="0"/>
        <w:overflowPunct w:val="0"/>
        <w:spacing w:before="39" w:after="47"/>
      </w:pPr>
      <w:r>
        <w:t>Giả</w:t>
      </w:r>
      <w:r>
        <w:rPr>
          <w:spacing w:val="-2"/>
        </w:rPr>
        <w:t xml:space="preserve"> </w:t>
      </w:r>
      <w:r>
        <w:t>sử</w:t>
      </w:r>
      <w:r>
        <w:rPr>
          <w:spacing w:val="-1"/>
        </w:rPr>
        <w:t xml:space="preserve"> </w:t>
      </w:r>
      <w:r>
        <w:t>có biến</w:t>
      </w:r>
      <w:r>
        <w:rPr>
          <w:spacing w:val="-1"/>
        </w:rPr>
        <w:t xml:space="preserve"> </w:t>
      </w:r>
      <w:r>
        <w:t>tệp</w:t>
      </w:r>
      <w:r>
        <w:rPr>
          <w:spacing w:val="2"/>
        </w:rPr>
        <w:t xml:space="preserve"> </w:t>
      </w:r>
      <w:r>
        <w:t>f. Ta</w:t>
      </w:r>
      <w:r>
        <w:rPr>
          <w:spacing w:val="-2"/>
        </w:rPr>
        <w:t xml:space="preserve"> </w:t>
      </w:r>
      <w:r>
        <w:t>có một số phương</w:t>
      </w:r>
      <w:r>
        <w:rPr>
          <w:spacing w:val="-1"/>
        </w:rPr>
        <w:t xml:space="preserve"> </w:t>
      </w:r>
      <w:r>
        <w:t>thức</w:t>
      </w:r>
      <w:r>
        <w:rPr>
          <w:spacing w:val="-1"/>
        </w:rPr>
        <w:t xml:space="preserve"> </w:t>
      </w:r>
      <w:r>
        <w:t>thường dùng:</w:t>
      </w:r>
    </w:p>
    <w:tbl>
      <w:tblPr>
        <w:tblW w:w="0" w:type="auto"/>
        <w:tblInd w:w="2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3"/>
        <w:gridCol w:w="3072"/>
        <w:gridCol w:w="3072"/>
      </w:tblGrid>
      <w:tr w:rsidR="009B31BA" w:rsidTr="00D442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1BA" w:rsidRDefault="009B31BA" w:rsidP="00D44215">
            <w:pPr>
              <w:pStyle w:val="TableParagraph"/>
              <w:kinsoku w:val="0"/>
              <w:overflowPunct w:val="0"/>
              <w:spacing w:line="256" w:lineRule="exact"/>
            </w:pPr>
            <w:r>
              <w:t>Truy</w:t>
            </w:r>
            <w:r>
              <w:rPr>
                <w:spacing w:val="-4"/>
              </w:rPr>
              <w:t xml:space="preserve"> </w:t>
            </w:r>
            <w:r>
              <w:t>cập vào đầu tệp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1BA" w:rsidRDefault="009B31BA" w:rsidP="00D44215">
            <w:pPr>
              <w:pStyle w:val="TableParagraph"/>
              <w:kinsoku w:val="0"/>
              <w:overflowPunct w:val="0"/>
              <w:spacing w:line="256" w:lineRule="exact"/>
            </w:pPr>
            <w:r>
              <w:t>f.seekg(0)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1BA" w:rsidRDefault="009B31BA" w:rsidP="00D44215">
            <w:pPr>
              <w:pStyle w:val="TableParagraph"/>
              <w:kinsoku w:val="0"/>
              <w:overflowPunct w:val="0"/>
              <w:spacing w:line="256" w:lineRule="exact"/>
              <w:ind w:left="108"/>
            </w:pPr>
            <w:r>
              <w:t>cin.seekg(0)</w:t>
            </w:r>
          </w:p>
        </w:tc>
      </w:tr>
      <w:tr w:rsidR="009B31BA" w:rsidTr="00D442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1BA" w:rsidRDefault="009B31BA" w:rsidP="00D44215">
            <w:pPr>
              <w:pStyle w:val="TableParagraph"/>
              <w:kinsoku w:val="0"/>
              <w:overflowPunct w:val="0"/>
              <w:spacing w:line="256" w:lineRule="exact"/>
            </w:pPr>
            <w:r>
              <w:t>Truy</w:t>
            </w:r>
            <w:r>
              <w:rPr>
                <w:spacing w:val="-3"/>
              </w:rPr>
              <w:t xml:space="preserve"> </w:t>
            </w:r>
            <w:r>
              <w:t>cập</w:t>
            </w:r>
            <w:r>
              <w:rPr>
                <w:spacing w:val="-1"/>
              </w:rPr>
              <w:t xml:space="preserve"> </w:t>
            </w:r>
            <w:r>
              <w:t>tới vị trí pos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1BA" w:rsidRDefault="009B31BA" w:rsidP="00D44215">
            <w:pPr>
              <w:pStyle w:val="TableParagraph"/>
              <w:kinsoku w:val="0"/>
              <w:overflowPunct w:val="0"/>
              <w:spacing w:line="256" w:lineRule="exact"/>
            </w:pPr>
            <w:r>
              <w:t>f.seekg(pos)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1BA" w:rsidRDefault="009B31BA" w:rsidP="00D44215">
            <w:pPr>
              <w:pStyle w:val="TableParagraph"/>
              <w:kinsoku w:val="0"/>
              <w:overflowPunct w:val="0"/>
              <w:spacing w:line="256" w:lineRule="exact"/>
              <w:ind w:left="108"/>
            </w:pPr>
            <w:r>
              <w:t>cin.seekg(pos)</w:t>
            </w:r>
          </w:p>
        </w:tc>
      </w:tr>
      <w:tr w:rsidR="009B31BA" w:rsidTr="00D442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/>
        </w:trPr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1BA" w:rsidRDefault="009B31BA" w:rsidP="00D44215">
            <w:pPr>
              <w:pStyle w:val="TableParagraph"/>
              <w:kinsoku w:val="0"/>
              <w:overflowPunct w:val="0"/>
              <w:spacing w:line="258" w:lineRule="exact"/>
            </w:pPr>
            <w:r>
              <w:t>Kiểm</w:t>
            </w:r>
            <w:r>
              <w:rPr>
                <w:spacing w:val="-1"/>
              </w:rPr>
              <w:t xml:space="preserve"> </w:t>
            </w:r>
            <w:r>
              <w:t>tra</w:t>
            </w:r>
            <w:r>
              <w:rPr>
                <w:spacing w:val="-3"/>
              </w:rPr>
              <w:t xml:space="preserve"> </w:t>
            </w:r>
            <w:r>
              <w:t>kết thúc</w:t>
            </w:r>
            <w:r>
              <w:rPr>
                <w:spacing w:val="-2"/>
              </w:rPr>
              <w:t xml:space="preserve"> </w:t>
            </w:r>
            <w:r>
              <w:t>tệp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1BA" w:rsidRDefault="009B31BA" w:rsidP="00D44215">
            <w:pPr>
              <w:pStyle w:val="TableParagraph"/>
              <w:kinsoku w:val="0"/>
              <w:overflowPunct w:val="0"/>
              <w:spacing w:line="258" w:lineRule="exact"/>
            </w:pPr>
            <w:r>
              <w:t>eof(f)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1BA" w:rsidRDefault="009B31BA" w:rsidP="00D44215">
            <w:pPr>
              <w:pStyle w:val="TableParagraph"/>
              <w:kinsoku w:val="0"/>
              <w:overflowPunct w:val="0"/>
              <w:spacing w:line="258" w:lineRule="exact"/>
              <w:ind w:left="108"/>
            </w:pPr>
            <w:r>
              <w:t>cin.eof</w:t>
            </w:r>
          </w:p>
        </w:tc>
      </w:tr>
    </w:tbl>
    <w:p w:rsidR="00D83423" w:rsidRDefault="009B31BA"/>
    <w:sectPr w:rsidR="00D83423" w:rsidSect="009B31BA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02"/>
    <w:multiLevelType w:val="multilevel"/>
    <w:tmpl w:val="00000885"/>
    <w:lvl w:ilvl="0">
      <w:start w:val="1"/>
      <w:numFmt w:val="lowerLetter"/>
      <w:lvlText w:val="%1)"/>
      <w:lvlJc w:val="left"/>
      <w:pPr>
        <w:ind w:left="572" w:hanging="260"/>
      </w:pPr>
      <w:rPr>
        <w:rFonts w:ascii="Times New Roman" w:hAnsi="Times New Roman" w:cs="Times New Roman"/>
        <w:b/>
        <w:bCs/>
        <w:i/>
        <w:iCs/>
        <w:w w:val="100"/>
        <w:sz w:val="24"/>
        <w:szCs w:val="24"/>
      </w:rPr>
    </w:lvl>
    <w:lvl w:ilvl="1">
      <w:numFmt w:val="bullet"/>
      <w:lvlText w:val="•"/>
      <w:lvlJc w:val="left"/>
      <w:pPr>
        <w:ind w:left="1618" w:hanging="260"/>
      </w:pPr>
    </w:lvl>
    <w:lvl w:ilvl="2">
      <w:numFmt w:val="bullet"/>
      <w:lvlText w:val="•"/>
      <w:lvlJc w:val="left"/>
      <w:pPr>
        <w:ind w:left="2656" w:hanging="260"/>
      </w:pPr>
    </w:lvl>
    <w:lvl w:ilvl="3">
      <w:numFmt w:val="bullet"/>
      <w:lvlText w:val="•"/>
      <w:lvlJc w:val="left"/>
      <w:pPr>
        <w:ind w:left="3694" w:hanging="260"/>
      </w:pPr>
    </w:lvl>
    <w:lvl w:ilvl="4">
      <w:numFmt w:val="bullet"/>
      <w:lvlText w:val="•"/>
      <w:lvlJc w:val="left"/>
      <w:pPr>
        <w:ind w:left="4732" w:hanging="260"/>
      </w:pPr>
    </w:lvl>
    <w:lvl w:ilvl="5">
      <w:numFmt w:val="bullet"/>
      <w:lvlText w:val="•"/>
      <w:lvlJc w:val="left"/>
      <w:pPr>
        <w:ind w:left="5770" w:hanging="260"/>
      </w:pPr>
    </w:lvl>
    <w:lvl w:ilvl="6">
      <w:numFmt w:val="bullet"/>
      <w:lvlText w:val="•"/>
      <w:lvlJc w:val="left"/>
      <w:pPr>
        <w:ind w:left="6808" w:hanging="260"/>
      </w:pPr>
    </w:lvl>
    <w:lvl w:ilvl="7">
      <w:numFmt w:val="bullet"/>
      <w:lvlText w:val="•"/>
      <w:lvlJc w:val="left"/>
      <w:pPr>
        <w:ind w:left="7846" w:hanging="260"/>
      </w:pPr>
    </w:lvl>
    <w:lvl w:ilvl="8">
      <w:numFmt w:val="bullet"/>
      <w:lvlText w:val="•"/>
      <w:lvlJc w:val="left"/>
      <w:pPr>
        <w:ind w:left="8884" w:hanging="260"/>
      </w:pPr>
    </w:lvl>
  </w:abstractNum>
  <w:abstractNum w:abstractNumId="1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600" w:hanging="288"/>
      </w:pPr>
      <w:rPr>
        <w:rFonts w:ascii="Arial" w:hAnsi="Arial" w:cs="Arial"/>
        <w:b/>
        <w:bCs/>
        <w:spacing w:val="-1"/>
        <w:w w:val="99"/>
        <w:sz w:val="26"/>
        <w:szCs w:val="26"/>
      </w:rPr>
    </w:lvl>
    <w:lvl w:ilvl="1">
      <w:start w:val="1"/>
      <w:numFmt w:val="lowerLetter"/>
      <w:lvlText w:val="%2)"/>
      <w:lvlJc w:val="left"/>
      <w:pPr>
        <w:ind w:left="312" w:hanging="276"/>
      </w:pPr>
      <w:rPr>
        <w:rFonts w:ascii="Times New Roman" w:hAnsi="Times New Roman" w:cs="Times New Roman"/>
        <w:b/>
        <w:bCs/>
        <w:i/>
        <w:iCs/>
        <w:w w:val="100"/>
        <w:sz w:val="24"/>
        <w:szCs w:val="24"/>
      </w:rPr>
    </w:lvl>
    <w:lvl w:ilvl="2">
      <w:numFmt w:val="bullet"/>
      <w:lvlText w:val="•"/>
      <w:lvlJc w:val="left"/>
      <w:pPr>
        <w:ind w:left="1040" w:hanging="276"/>
      </w:pPr>
    </w:lvl>
    <w:lvl w:ilvl="3">
      <w:numFmt w:val="bullet"/>
      <w:lvlText w:val="•"/>
      <w:lvlJc w:val="left"/>
      <w:pPr>
        <w:ind w:left="2280" w:hanging="276"/>
      </w:pPr>
    </w:lvl>
    <w:lvl w:ilvl="4">
      <w:numFmt w:val="bullet"/>
      <w:lvlText w:val="•"/>
      <w:lvlJc w:val="left"/>
      <w:pPr>
        <w:ind w:left="3520" w:hanging="276"/>
      </w:pPr>
    </w:lvl>
    <w:lvl w:ilvl="5">
      <w:numFmt w:val="bullet"/>
      <w:lvlText w:val="•"/>
      <w:lvlJc w:val="left"/>
      <w:pPr>
        <w:ind w:left="4760" w:hanging="276"/>
      </w:pPr>
    </w:lvl>
    <w:lvl w:ilvl="6">
      <w:numFmt w:val="bullet"/>
      <w:lvlText w:val="•"/>
      <w:lvlJc w:val="left"/>
      <w:pPr>
        <w:ind w:left="6000" w:hanging="276"/>
      </w:pPr>
    </w:lvl>
    <w:lvl w:ilvl="7">
      <w:numFmt w:val="bullet"/>
      <w:lvlText w:val="•"/>
      <w:lvlJc w:val="left"/>
      <w:pPr>
        <w:ind w:left="7240" w:hanging="276"/>
      </w:pPr>
    </w:lvl>
    <w:lvl w:ilvl="8">
      <w:numFmt w:val="bullet"/>
      <w:lvlText w:val="•"/>
      <w:lvlJc w:val="left"/>
      <w:pPr>
        <w:ind w:left="8480" w:hanging="276"/>
      </w:pPr>
    </w:lvl>
  </w:abstractNum>
  <w:abstractNum w:abstractNumId="2">
    <w:nsid w:val="00000404"/>
    <w:multiLevelType w:val="multilevel"/>
    <w:tmpl w:val="00000887"/>
    <w:lvl w:ilvl="0">
      <w:numFmt w:val="bullet"/>
      <w:lvlText w:val=""/>
      <w:lvlJc w:val="left"/>
      <w:pPr>
        <w:ind w:left="1107" w:hanging="399"/>
      </w:pPr>
      <w:rPr>
        <w:rFonts w:ascii="Symbol" w:hAnsi="Symbol"/>
        <w:b/>
        <w:w w:val="99"/>
        <w:sz w:val="20"/>
      </w:rPr>
    </w:lvl>
    <w:lvl w:ilvl="1">
      <w:numFmt w:val="bullet"/>
      <w:lvlText w:val="•"/>
      <w:lvlJc w:val="left"/>
      <w:pPr>
        <w:ind w:left="2086" w:hanging="399"/>
      </w:pPr>
    </w:lvl>
    <w:lvl w:ilvl="2">
      <w:numFmt w:val="bullet"/>
      <w:lvlText w:val="•"/>
      <w:lvlJc w:val="left"/>
      <w:pPr>
        <w:ind w:left="3072" w:hanging="399"/>
      </w:pPr>
    </w:lvl>
    <w:lvl w:ilvl="3">
      <w:numFmt w:val="bullet"/>
      <w:lvlText w:val="•"/>
      <w:lvlJc w:val="left"/>
      <w:pPr>
        <w:ind w:left="4058" w:hanging="399"/>
      </w:pPr>
    </w:lvl>
    <w:lvl w:ilvl="4">
      <w:numFmt w:val="bullet"/>
      <w:lvlText w:val="•"/>
      <w:lvlJc w:val="left"/>
      <w:pPr>
        <w:ind w:left="5044" w:hanging="399"/>
      </w:pPr>
    </w:lvl>
    <w:lvl w:ilvl="5">
      <w:numFmt w:val="bullet"/>
      <w:lvlText w:val="•"/>
      <w:lvlJc w:val="left"/>
      <w:pPr>
        <w:ind w:left="6030" w:hanging="399"/>
      </w:pPr>
    </w:lvl>
    <w:lvl w:ilvl="6">
      <w:numFmt w:val="bullet"/>
      <w:lvlText w:val="•"/>
      <w:lvlJc w:val="left"/>
      <w:pPr>
        <w:ind w:left="7016" w:hanging="399"/>
      </w:pPr>
    </w:lvl>
    <w:lvl w:ilvl="7">
      <w:numFmt w:val="bullet"/>
      <w:lvlText w:val="•"/>
      <w:lvlJc w:val="left"/>
      <w:pPr>
        <w:ind w:left="8002" w:hanging="399"/>
      </w:pPr>
    </w:lvl>
    <w:lvl w:ilvl="8">
      <w:numFmt w:val="bullet"/>
      <w:lvlText w:val="•"/>
      <w:lvlJc w:val="left"/>
      <w:pPr>
        <w:ind w:left="8988" w:hanging="399"/>
      </w:pPr>
    </w:lvl>
  </w:abstractNum>
  <w:abstractNum w:abstractNumId="3">
    <w:nsid w:val="00000405"/>
    <w:multiLevelType w:val="multilevel"/>
    <w:tmpl w:val="00000888"/>
    <w:lvl w:ilvl="0">
      <w:start w:val="1"/>
      <w:numFmt w:val="lowerLetter"/>
      <w:lvlText w:val="%1)"/>
      <w:lvlJc w:val="left"/>
      <w:pPr>
        <w:ind w:left="572" w:hanging="260"/>
      </w:pPr>
      <w:rPr>
        <w:rFonts w:ascii="Times New Roman" w:hAnsi="Times New Roman" w:cs="Times New Roman"/>
        <w:b/>
        <w:bCs/>
        <w:i/>
        <w:iCs/>
        <w:w w:val="99"/>
        <w:sz w:val="24"/>
        <w:szCs w:val="24"/>
      </w:rPr>
    </w:lvl>
    <w:lvl w:ilvl="1">
      <w:numFmt w:val="bullet"/>
      <w:lvlText w:val=""/>
      <w:lvlJc w:val="left"/>
      <w:pPr>
        <w:ind w:left="2713" w:hanging="360"/>
      </w:pPr>
      <w:rPr>
        <w:b w:val="0"/>
        <w:w w:val="99"/>
      </w:rPr>
    </w:lvl>
    <w:lvl w:ilvl="2">
      <w:numFmt w:val="bullet"/>
      <w:lvlText w:val="•"/>
      <w:lvlJc w:val="left"/>
      <w:pPr>
        <w:ind w:left="3635" w:hanging="360"/>
      </w:pPr>
    </w:lvl>
    <w:lvl w:ilvl="3">
      <w:numFmt w:val="bullet"/>
      <w:lvlText w:val="•"/>
      <w:lvlJc w:val="left"/>
      <w:pPr>
        <w:ind w:left="4551" w:hanging="360"/>
      </w:pPr>
    </w:lvl>
    <w:lvl w:ilvl="4">
      <w:numFmt w:val="bullet"/>
      <w:lvlText w:val="•"/>
      <w:lvlJc w:val="left"/>
      <w:pPr>
        <w:ind w:left="5466" w:hanging="360"/>
      </w:pPr>
    </w:lvl>
    <w:lvl w:ilvl="5">
      <w:numFmt w:val="bullet"/>
      <w:lvlText w:val="•"/>
      <w:lvlJc w:val="left"/>
      <w:pPr>
        <w:ind w:left="6382" w:hanging="360"/>
      </w:pPr>
    </w:lvl>
    <w:lvl w:ilvl="6">
      <w:numFmt w:val="bullet"/>
      <w:lvlText w:val="•"/>
      <w:lvlJc w:val="left"/>
      <w:pPr>
        <w:ind w:left="7297" w:hanging="360"/>
      </w:pPr>
    </w:lvl>
    <w:lvl w:ilvl="7">
      <w:numFmt w:val="bullet"/>
      <w:lvlText w:val="•"/>
      <w:lvlJc w:val="left"/>
      <w:pPr>
        <w:ind w:left="8213" w:hanging="360"/>
      </w:pPr>
    </w:lvl>
    <w:lvl w:ilvl="8">
      <w:numFmt w:val="bullet"/>
      <w:lvlText w:val="•"/>
      <w:lvlJc w:val="left"/>
      <w:pPr>
        <w:ind w:left="9128" w:hanging="360"/>
      </w:pPr>
    </w:lvl>
  </w:abstractNum>
  <w:abstractNum w:abstractNumId="4">
    <w:nsid w:val="00000406"/>
    <w:multiLevelType w:val="multilevel"/>
    <w:tmpl w:val="00000889"/>
    <w:lvl w:ilvl="0">
      <w:numFmt w:val="bullet"/>
      <w:lvlText w:val=""/>
      <w:lvlJc w:val="left"/>
      <w:pPr>
        <w:ind w:left="1107" w:hanging="399"/>
      </w:pPr>
      <w:rPr>
        <w:rFonts w:ascii="Symbol" w:hAnsi="Symbol"/>
        <w:b/>
        <w:w w:val="99"/>
        <w:sz w:val="24"/>
      </w:rPr>
    </w:lvl>
    <w:lvl w:ilvl="1">
      <w:numFmt w:val="bullet"/>
      <w:lvlText w:val="•"/>
      <w:lvlJc w:val="left"/>
      <w:pPr>
        <w:ind w:left="2086" w:hanging="399"/>
      </w:pPr>
    </w:lvl>
    <w:lvl w:ilvl="2">
      <w:numFmt w:val="bullet"/>
      <w:lvlText w:val="•"/>
      <w:lvlJc w:val="left"/>
      <w:pPr>
        <w:ind w:left="3072" w:hanging="399"/>
      </w:pPr>
    </w:lvl>
    <w:lvl w:ilvl="3">
      <w:numFmt w:val="bullet"/>
      <w:lvlText w:val="•"/>
      <w:lvlJc w:val="left"/>
      <w:pPr>
        <w:ind w:left="4058" w:hanging="399"/>
      </w:pPr>
    </w:lvl>
    <w:lvl w:ilvl="4">
      <w:numFmt w:val="bullet"/>
      <w:lvlText w:val="•"/>
      <w:lvlJc w:val="left"/>
      <w:pPr>
        <w:ind w:left="5044" w:hanging="399"/>
      </w:pPr>
    </w:lvl>
    <w:lvl w:ilvl="5">
      <w:numFmt w:val="bullet"/>
      <w:lvlText w:val="•"/>
      <w:lvlJc w:val="left"/>
      <w:pPr>
        <w:ind w:left="6030" w:hanging="399"/>
      </w:pPr>
    </w:lvl>
    <w:lvl w:ilvl="6">
      <w:numFmt w:val="bullet"/>
      <w:lvlText w:val="•"/>
      <w:lvlJc w:val="left"/>
      <w:pPr>
        <w:ind w:left="7016" w:hanging="399"/>
      </w:pPr>
    </w:lvl>
    <w:lvl w:ilvl="7">
      <w:numFmt w:val="bullet"/>
      <w:lvlText w:val="•"/>
      <w:lvlJc w:val="left"/>
      <w:pPr>
        <w:ind w:left="8002" w:hanging="399"/>
      </w:pPr>
    </w:lvl>
    <w:lvl w:ilvl="8">
      <w:numFmt w:val="bullet"/>
      <w:lvlText w:val="•"/>
      <w:lvlJc w:val="left"/>
      <w:pPr>
        <w:ind w:left="8988" w:hanging="399"/>
      </w:pPr>
    </w:lvl>
  </w:abstractNum>
  <w:abstractNum w:abstractNumId="5">
    <w:nsid w:val="00000407"/>
    <w:multiLevelType w:val="multilevel"/>
    <w:tmpl w:val="0000088A"/>
    <w:lvl w:ilvl="0">
      <w:numFmt w:val="bullet"/>
      <w:lvlText w:val=""/>
      <w:lvlJc w:val="left"/>
      <w:pPr>
        <w:ind w:left="1107" w:hanging="399"/>
      </w:pPr>
      <w:rPr>
        <w:rFonts w:ascii="Symbol" w:hAnsi="Symbol"/>
        <w:b/>
        <w:w w:val="99"/>
        <w:sz w:val="20"/>
      </w:rPr>
    </w:lvl>
    <w:lvl w:ilvl="1">
      <w:numFmt w:val="bullet"/>
      <w:lvlText w:val="•"/>
      <w:lvlJc w:val="left"/>
      <w:pPr>
        <w:ind w:left="2086" w:hanging="399"/>
      </w:pPr>
    </w:lvl>
    <w:lvl w:ilvl="2">
      <w:numFmt w:val="bullet"/>
      <w:lvlText w:val="•"/>
      <w:lvlJc w:val="left"/>
      <w:pPr>
        <w:ind w:left="3072" w:hanging="399"/>
      </w:pPr>
    </w:lvl>
    <w:lvl w:ilvl="3">
      <w:numFmt w:val="bullet"/>
      <w:lvlText w:val="•"/>
      <w:lvlJc w:val="left"/>
      <w:pPr>
        <w:ind w:left="4058" w:hanging="399"/>
      </w:pPr>
    </w:lvl>
    <w:lvl w:ilvl="4">
      <w:numFmt w:val="bullet"/>
      <w:lvlText w:val="•"/>
      <w:lvlJc w:val="left"/>
      <w:pPr>
        <w:ind w:left="5044" w:hanging="399"/>
      </w:pPr>
    </w:lvl>
    <w:lvl w:ilvl="5">
      <w:numFmt w:val="bullet"/>
      <w:lvlText w:val="•"/>
      <w:lvlJc w:val="left"/>
      <w:pPr>
        <w:ind w:left="6030" w:hanging="399"/>
      </w:pPr>
    </w:lvl>
    <w:lvl w:ilvl="6">
      <w:numFmt w:val="bullet"/>
      <w:lvlText w:val="•"/>
      <w:lvlJc w:val="left"/>
      <w:pPr>
        <w:ind w:left="7016" w:hanging="399"/>
      </w:pPr>
    </w:lvl>
    <w:lvl w:ilvl="7">
      <w:numFmt w:val="bullet"/>
      <w:lvlText w:val="•"/>
      <w:lvlJc w:val="left"/>
      <w:pPr>
        <w:ind w:left="8002" w:hanging="399"/>
      </w:pPr>
    </w:lvl>
    <w:lvl w:ilvl="8">
      <w:numFmt w:val="bullet"/>
      <w:lvlText w:val="•"/>
      <w:lvlJc w:val="left"/>
      <w:pPr>
        <w:ind w:left="8988" w:hanging="399"/>
      </w:pPr>
    </w:lvl>
  </w:abstractNum>
  <w:abstractNum w:abstractNumId="6">
    <w:nsid w:val="00000408"/>
    <w:multiLevelType w:val="multilevel"/>
    <w:tmpl w:val="0000088B"/>
    <w:lvl w:ilvl="0">
      <w:numFmt w:val="bullet"/>
      <w:lvlText w:val="-"/>
      <w:lvlJc w:val="left"/>
      <w:pPr>
        <w:ind w:left="848" w:hanging="140"/>
      </w:pPr>
      <w:rPr>
        <w:rFonts w:ascii="Times New Roman" w:hAnsi="Times New Roman"/>
        <w:b w:val="0"/>
        <w:w w:val="99"/>
        <w:sz w:val="24"/>
      </w:rPr>
    </w:lvl>
    <w:lvl w:ilvl="1">
      <w:numFmt w:val="bullet"/>
      <w:lvlText w:val="•"/>
      <w:lvlJc w:val="left"/>
      <w:pPr>
        <w:ind w:left="953" w:hanging="140"/>
      </w:pPr>
    </w:lvl>
    <w:lvl w:ilvl="2">
      <w:numFmt w:val="bullet"/>
      <w:lvlText w:val="•"/>
      <w:lvlJc w:val="left"/>
      <w:pPr>
        <w:ind w:left="1066" w:hanging="140"/>
      </w:pPr>
    </w:lvl>
    <w:lvl w:ilvl="3">
      <w:numFmt w:val="bullet"/>
      <w:lvlText w:val="•"/>
      <w:lvlJc w:val="left"/>
      <w:pPr>
        <w:ind w:left="1180" w:hanging="140"/>
      </w:pPr>
    </w:lvl>
    <w:lvl w:ilvl="4">
      <w:numFmt w:val="bullet"/>
      <w:lvlText w:val="•"/>
      <w:lvlJc w:val="left"/>
      <w:pPr>
        <w:ind w:left="1293" w:hanging="140"/>
      </w:pPr>
    </w:lvl>
    <w:lvl w:ilvl="5">
      <w:numFmt w:val="bullet"/>
      <w:lvlText w:val="•"/>
      <w:lvlJc w:val="left"/>
      <w:pPr>
        <w:ind w:left="1406" w:hanging="140"/>
      </w:pPr>
    </w:lvl>
    <w:lvl w:ilvl="6">
      <w:numFmt w:val="bullet"/>
      <w:lvlText w:val="•"/>
      <w:lvlJc w:val="left"/>
      <w:pPr>
        <w:ind w:left="1520" w:hanging="140"/>
      </w:pPr>
    </w:lvl>
    <w:lvl w:ilvl="7">
      <w:numFmt w:val="bullet"/>
      <w:lvlText w:val="•"/>
      <w:lvlJc w:val="left"/>
      <w:pPr>
        <w:ind w:left="1633" w:hanging="140"/>
      </w:pPr>
    </w:lvl>
    <w:lvl w:ilvl="8">
      <w:numFmt w:val="bullet"/>
      <w:lvlText w:val="•"/>
      <w:lvlJc w:val="left"/>
      <w:pPr>
        <w:ind w:left="1746" w:hanging="140"/>
      </w:pPr>
    </w:lvl>
  </w:abstractNum>
  <w:abstractNum w:abstractNumId="7">
    <w:nsid w:val="00000409"/>
    <w:multiLevelType w:val="multilevel"/>
    <w:tmpl w:val="0000088C"/>
    <w:lvl w:ilvl="0">
      <w:numFmt w:val="bullet"/>
      <w:lvlText w:val=""/>
      <w:lvlJc w:val="left"/>
      <w:pPr>
        <w:ind w:left="900" w:hanging="399"/>
      </w:pPr>
      <w:rPr>
        <w:rFonts w:ascii="Wingdings" w:hAnsi="Wingdings"/>
        <w:b w:val="0"/>
        <w:w w:val="100"/>
        <w:sz w:val="24"/>
      </w:rPr>
    </w:lvl>
    <w:lvl w:ilvl="1">
      <w:numFmt w:val="bullet"/>
      <w:lvlText w:val="o"/>
      <w:lvlJc w:val="left"/>
      <w:pPr>
        <w:ind w:left="1546" w:hanging="361"/>
      </w:pPr>
      <w:rPr>
        <w:rFonts w:ascii="Courier New" w:hAnsi="Courier New"/>
        <w:b w:val="0"/>
        <w:w w:val="100"/>
        <w:sz w:val="24"/>
      </w:rPr>
    </w:lvl>
    <w:lvl w:ilvl="2">
      <w:numFmt w:val="bullet"/>
      <w:lvlText w:val="•"/>
      <w:lvlJc w:val="left"/>
      <w:pPr>
        <w:ind w:left="2248" w:hanging="361"/>
      </w:pPr>
    </w:lvl>
    <w:lvl w:ilvl="3">
      <w:numFmt w:val="bullet"/>
      <w:lvlText w:val="•"/>
      <w:lvlJc w:val="left"/>
      <w:pPr>
        <w:ind w:left="2956" w:hanging="361"/>
      </w:pPr>
    </w:lvl>
    <w:lvl w:ilvl="4">
      <w:numFmt w:val="bullet"/>
      <w:lvlText w:val="•"/>
      <w:lvlJc w:val="left"/>
      <w:pPr>
        <w:ind w:left="3664" w:hanging="361"/>
      </w:pPr>
    </w:lvl>
    <w:lvl w:ilvl="5">
      <w:numFmt w:val="bullet"/>
      <w:lvlText w:val="•"/>
      <w:lvlJc w:val="left"/>
      <w:pPr>
        <w:ind w:left="4372" w:hanging="361"/>
      </w:pPr>
    </w:lvl>
    <w:lvl w:ilvl="6">
      <w:numFmt w:val="bullet"/>
      <w:lvlText w:val="•"/>
      <w:lvlJc w:val="left"/>
      <w:pPr>
        <w:ind w:left="5080" w:hanging="361"/>
      </w:pPr>
    </w:lvl>
    <w:lvl w:ilvl="7">
      <w:numFmt w:val="bullet"/>
      <w:lvlText w:val="•"/>
      <w:lvlJc w:val="left"/>
      <w:pPr>
        <w:ind w:left="5788" w:hanging="361"/>
      </w:pPr>
    </w:lvl>
    <w:lvl w:ilvl="8">
      <w:numFmt w:val="bullet"/>
      <w:lvlText w:val="•"/>
      <w:lvlJc w:val="left"/>
      <w:pPr>
        <w:ind w:left="6496" w:hanging="361"/>
      </w:pPr>
    </w:lvl>
  </w:abstractNum>
  <w:abstractNum w:abstractNumId="8">
    <w:nsid w:val="0000040A"/>
    <w:multiLevelType w:val="multilevel"/>
    <w:tmpl w:val="0000088D"/>
    <w:lvl w:ilvl="0">
      <w:start w:val="1"/>
      <w:numFmt w:val="decimal"/>
      <w:lvlText w:val="%1."/>
      <w:lvlJc w:val="left"/>
      <w:pPr>
        <w:ind w:left="709" w:hanging="397"/>
      </w:pPr>
      <w:rPr>
        <w:rFonts w:ascii="Arial" w:hAnsi="Arial" w:cs="Arial"/>
        <w:b/>
        <w:bCs/>
        <w:spacing w:val="-1"/>
        <w:w w:val="99"/>
        <w:sz w:val="20"/>
        <w:szCs w:val="20"/>
      </w:rPr>
    </w:lvl>
    <w:lvl w:ilvl="1">
      <w:numFmt w:val="bullet"/>
      <w:lvlText w:val="•"/>
      <w:lvlJc w:val="left"/>
      <w:pPr>
        <w:ind w:left="1726" w:hanging="397"/>
      </w:pPr>
    </w:lvl>
    <w:lvl w:ilvl="2">
      <w:numFmt w:val="bullet"/>
      <w:lvlText w:val="•"/>
      <w:lvlJc w:val="left"/>
      <w:pPr>
        <w:ind w:left="2752" w:hanging="397"/>
      </w:pPr>
    </w:lvl>
    <w:lvl w:ilvl="3">
      <w:numFmt w:val="bullet"/>
      <w:lvlText w:val="•"/>
      <w:lvlJc w:val="left"/>
      <w:pPr>
        <w:ind w:left="3778" w:hanging="397"/>
      </w:pPr>
    </w:lvl>
    <w:lvl w:ilvl="4">
      <w:numFmt w:val="bullet"/>
      <w:lvlText w:val="•"/>
      <w:lvlJc w:val="left"/>
      <w:pPr>
        <w:ind w:left="4804" w:hanging="397"/>
      </w:pPr>
    </w:lvl>
    <w:lvl w:ilvl="5">
      <w:numFmt w:val="bullet"/>
      <w:lvlText w:val="•"/>
      <w:lvlJc w:val="left"/>
      <w:pPr>
        <w:ind w:left="5830" w:hanging="397"/>
      </w:pPr>
    </w:lvl>
    <w:lvl w:ilvl="6">
      <w:numFmt w:val="bullet"/>
      <w:lvlText w:val="•"/>
      <w:lvlJc w:val="left"/>
      <w:pPr>
        <w:ind w:left="6856" w:hanging="397"/>
      </w:pPr>
    </w:lvl>
    <w:lvl w:ilvl="7">
      <w:numFmt w:val="bullet"/>
      <w:lvlText w:val="•"/>
      <w:lvlJc w:val="left"/>
      <w:pPr>
        <w:ind w:left="7882" w:hanging="397"/>
      </w:pPr>
    </w:lvl>
    <w:lvl w:ilvl="8">
      <w:numFmt w:val="bullet"/>
      <w:lvlText w:val="•"/>
      <w:lvlJc w:val="left"/>
      <w:pPr>
        <w:ind w:left="8908" w:hanging="397"/>
      </w:pPr>
    </w:lvl>
  </w:abstractNum>
  <w:abstractNum w:abstractNumId="9">
    <w:nsid w:val="0000040B"/>
    <w:multiLevelType w:val="multilevel"/>
    <w:tmpl w:val="0000088E"/>
    <w:lvl w:ilvl="0">
      <w:start w:val="1"/>
      <w:numFmt w:val="decimal"/>
      <w:lvlText w:val="%1."/>
      <w:lvlJc w:val="left"/>
      <w:pPr>
        <w:ind w:left="572" w:hanging="260"/>
      </w:pPr>
      <w:rPr>
        <w:rFonts w:cs="Times New Roman"/>
        <w:b/>
        <w:bCs/>
        <w:w w:val="99"/>
      </w:rPr>
    </w:lvl>
    <w:lvl w:ilvl="1">
      <w:start w:val="1"/>
      <w:numFmt w:val="lowerLetter"/>
      <w:lvlText w:val="%2."/>
      <w:lvlJc w:val="left"/>
      <w:pPr>
        <w:ind w:left="553" w:hanging="241"/>
      </w:pPr>
      <w:rPr>
        <w:rFonts w:ascii="Times New Roman" w:hAnsi="Times New Roman" w:cs="Times New Roman"/>
        <w:b/>
        <w:bCs/>
        <w:w w:val="100"/>
        <w:sz w:val="24"/>
        <w:szCs w:val="24"/>
      </w:rPr>
    </w:lvl>
    <w:lvl w:ilvl="2">
      <w:numFmt w:val="bullet"/>
      <w:lvlText w:val="•"/>
      <w:lvlJc w:val="left"/>
      <w:pPr>
        <w:ind w:left="1733" w:hanging="241"/>
      </w:pPr>
    </w:lvl>
    <w:lvl w:ilvl="3">
      <w:numFmt w:val="bullet"/>
      <w:lvlText w:val="•"/>
      <w:lvlJc w:val="left"/>
      <w:pPr>
        <w:ind w:left="2886" w:hanging="241"/>
      </w:pPr>
    </w:lvl>
    <w:lvl w:ilvl="4">
      <w:numFmt w:val="bullet"/>
      <w:lvlText w:val="•"/>
      <w:lvlJc w:val="left"/>
      <w:pPr>
        <w:ind w:left="4040" w:hanging="241"/>
      </w:pPr>
    </w:lvl>
    <w:lvl w:ilvl="5">
      <w:numFmt w:val="bullet"/>
      <w:lvlText w:val="•"/>
      <w:lvlJc w:val="left"/>
      <w:pPr>
        <w:ind w:left="5193" w:hanging="241"/>
      </w:pPr>
    </w:lvl>
    <w:lvl w:ilvl="6">
      <w:numFmt w:val="bullet"/>
      <w:lvlText w:val="•"/>
      <w:lvlJc w:val="left"/>
      <w:pPr>
        <w:ind w:left="6346" w:hanging="241"/>
      </w:pPr>
    </w:lvl>
    <w:lvl w:ilvl="7">
      <w:numFmt w:val="bullet"/>
      <w:lvlText w:val="•"/>
      <w:lvlJc w:val="left"/>
      <w:pPr>
        <w:ind w:left="7500" w:hanging="241"/>
      </w:pPr>
    </w:lvl>
    <w:lvl w:ilvl="8">
      <w:numFmt w:val="bullet"/>
      <w:lvlText w:val="•"/>
      <w:lvlJc w:val="left"/>
      <w:pPr>
        <w:ind w:left="8653" w:hanging="241"/>
      </w:pPr>
    </w:lvl>
  </w:abstractNum>
  <w:abstractNum w:abstractNumId="10">
    <w:nsid w:val="0000040C"/>
    <w:multiLevelType w:val="multilevel"/>
    <w:tmpl w:val="0000088F"/>
    <w:lvl w:ilvl="0">
      <w:numFmt w:val="bullet"/>
      <w:lvlText w:val="-"/>
      <w:lvlJc w:val="left"/>
      <w:pPr>
        <w:ind w:left="577" w:hanging="265"/>
      </w:pPr>
      <w:rPr>
        <w:rFonts w:ascii="Courier New" w:hAnsi="Courier New"/>
        <w:b/>
        <w:color w:val="0000CC"/>
        <w:w w:val="100"/>
        <w:sz w:val="22"/>
      </w:rPr>
    </w:lvl>
    <w:lvl w:ilvl="1">
      <w:numFmt w:val="bullet"/>
      <w:lvlText w:val=""/>
      <w:lvlJc w:val="left"/>
      <w:pPr>
        <w:ind w:left="1033" w:hanging="360"/>
      </w:pPr>
      <w:rPr>
        <w:rFonts w:ascii="Symbol" w:hAnsi="Symbol"/>
        <w:b w:val="0"/>
        <w:w w:val="100"/>
        <w:sz w:val="24"/>
      </w:rPr>
    </w:lvl>
    <w:lvl w:ilvl="2">
      <w:numFmt w:val="bullet"/>
      <w:lvlText w:val="•"/>
      <w:lvlJc w:val="left"/>
      <w:pPr>
        <w:ind w:left="2142" w:hanging="360"/>
      </w:pPr>
    </w:lvl>
    <w:lvl w:ilvl="3">
      <w:numFmt w:val="bullet"/>
      <w:lvlText w:val="•"/>
      <w:lvlJc w:val="left"/>
      <w:pPr>
        <w:ind w:left="3244" w:hanging="360"/>
      </w:pPr>
    </w:lvl>
    <w:lvl w:ilvl="4">
      <w:numFmt w:val="bullet"/>
      <w:lvlText w:val="•"/>
      <w:lvlJc w:val="left"/>
      <w:pPr>
        <w:ind w:left="4346" w:hanging="360"/>
      </w:pPr>
    </w:lvl>
    <w:lvl w:ilvl="5">
      <w:numFmt w:val="bullet"/>
      <w:lvlText w:val="•"/>
      <w:lvlJc w:val="left"/>
      <w:pPr>
        <w:ind w:left="5448" w:hanging="360"/>
      </w:pPr>
    </w:lvl>
    <w:lvl w:ilvl="6">
      <w:numFmt w:val="bullet"/>
      <w:lvlText w:val="•"/>
      <w:lvlJc w:val="left"/>
      <w:pPr>
        <w:ind w:left="6551" w:hanging="360"/>
      </w:pPr>
    </w:lvl>
    <w:lvl w:ilvl="7">
      <w:numFmt w:val="bullet"/>
      <w:lvlText w:val="•"/>
      <w:lvlJc w:val="left"/>
      <w:pPr>
        <w:ind w:left="7653" w:hanging="360"/>
      </w:pPr>
    </w:lvl>
    <w:lvl w:ilvl="8">
      <w:numFmt w:val="bullet"/>
      <w:lvlText w:val="•"/>
      <w:lvlJc w:val="left"/>
      <w:pPr>
        <w:ind w:left="8755" w:hanging="360"/>
      </w:pPr>
    </w:lvl>
  </w:abstractNum>
  <w:abstractNum w:abstractNumId="11">
    <w:nsid w:val="0000040D"/>
    <w:multiLevelType w:val="multilevel"/>
    <w:tmpl w:val="00000890"/>
    <w:lvl w:ilvl="0">
      <w:numFmt w:val="bullet"/>
      <w:lvlText w:val="-"/>
      <w:lvlJc w:val="left"/>
      <w:pPr>
        <w:ind w:left="452" w:hanging="140"/>
      </w:pPr>
      <w:rPr>
        <w:rFonts w:ascii="Times New Roman" w:hAnsi="Times New Roman"/>
        <w:b w:val="0"/>
        <w:w w:val="99"/>
        <w:sz w:val="24"/>
      </w:rPr>
    </w:lvl>
    <w:lvl w:ilvl="1">
      <w:numFmt w:val="bullet"/>
      <w:lvlText w:val="•"/>
      <w:lvlJc w:val="left"/>
      <w:pPr>
        <w:ind w:left="1510" w:hanging="140"/>
      </w:pPr>
    </w:lvl>
    <w:lvl w:ilvl="2">
      <w:numFmt w:val="bullet"/>
      <w:lvlText w:val="•"/>
      <w:lvlJc w:val="left"/>
      <w:pPr>
        <w:ind w:left="2560" w:hanging="140"/>
      </w:pPr>
    </w:lvl>
    <w:lvl w:ilvl="3">
      <w:numFmt w:val="bullet"/>
      <w:lvlText w:val="•"/>
      <w:lvlJc w:val="left"/>
      <w:pPr>
        <w:ind w:left="3610" w:hanging="140"/>
      </w:pPr>
    </w:lvl>
    <w:lvl w:ilvl="4">
      <w:numFmt w:val="bullet"/>
      <w:lvlText w:val="•"/>
      <w:lvlJc w:val="left"/>
      <w:pPr>
        <w:ind w:left="4660" w:hanging="140"/>
      </w:pPr>
    </w:lvl>
    <w:lvl w:ilvl="5">
      <w:numFmt w:val="bullet"/>
      <w:lvlText w:val="•"/>
      <w:lvlJc w:val="left"/>
      <w:pPr>
        <w:ind w:left="5710" w:hanging="140"/>
      </w:pPr>
    </w:lvl>
    <w:lvl w:ilvl="6">
      <w:numFmt w:val="bullet"/>
      <w:lvlText w:val="•"/>
      <w:lvlJc w:val="left"/>
      <w:pPr>
        <w:ind w:left="6760" w:hanging="140"/>
      </w:pPr>
    </w:lvl>
    <w:lvl w:ilvl="7">
      <w:numFmt w:val="bullet"/>
      <w:lvlText w:val="•"/>
      <w:lvlJc w:val="left"/>
      <w:pPr>
        <w:ind w:left="7810" w:hanging="140"/>
      </w:pPr>
    </w:lvl>
    <w:lvl w:ilvl="8">
      <w:numFmt w:val="bullet"/>
      <w:lvlText w:val="•"/>
      <w:lvlJc w:val="left"/>
      <w:pPr>
        <w:ind w:left="8860" w:hanging="140"/>
      </w:pPr>
    </w:lvl>
  </w:abstractNum>
  <w:abstractNum w:abstractNumId="12">
    <w:nsid w:val="0000040E"/>
    <w:multiLevelType w:val="multilevel"/>
    <w:tmpl w:val="00000891"/>
    <w:lvl w:ilvl="0">
      <w:start w:val="1"/>
      <w:numFmt w:val="decimal"/>
      <w:lvlText w:val="%1."/>
      <w:lvlJc w:val="left"/>
      <w:pPr>
        <w:ind w:left="572" w:hanging="260"/>
      </w:pPr>
      <w:rPr>
        <w:rFonts w:ascii="Times New Roman" w:hAnsi="Times New Roman" w:cs="Times New Roman"/>
        <w:b/>
        <w:bCs/>
        <w:color w:val="C00000"/>
        <w:w w:val="99"/>
        <w:sz w:val="26"/>
        <w:szCs w:val="26"/>
      </w:rPr>
    </w:lvl>
    <w:lvl w:ilvl="1">
      <w:start w:val="1"/>
      <w:numFmt w:val="lowerLetter"/>
      <w:lvlText w:val="%2."/>
      <w:lvlJc w:val="left"/>
      <w:pPr>
        <w:ind w:left="552" w:hanging="240"/>
      </w:pPr>
      <w:rPr>
        <w:rFonts w:ascii="Times New Roman" w:hAnsi="Times New Roman" w:cs="Times New Roman"/>
        <w:b/>
        <w:bCs/>
        <w:i/>
        <w:iCs/>
        <w:w w:val="100"/>
        <w:sz w:val="24"/>
        <w:szCs w:val="24"/>
      </w:rPr>
    </w:lvl>
    <w:lvl w:ilvl="2">
      <w:numFmt w:val="bullet"/>
      <w:lvlText w:val="•"/>
      <w:lvlJc w:val="left"/>
      <w:pPr>
        <w:ind w:left="5100" w:hanging="240"/>
      </w:pPr>
    </w:lvl>
    <w:lvl w:ilvl="3">
      <w:numFmt w:val="bullet"/>
      <w:lvlText w:val="•"/>
      <w:lvlJc w:val="left"/>
      <w:pPr>
        <w:ind w:left="5832" w:hanging="240"/>
      </w:pPr>
    </w:lvl>
    <w:lvl w:ilvl="4">
      <w:numFmt w:val="bullet"/>
      <w:lvlText w:val="•"/>
      <w:lvlJc w:val="left"/>
      <w:pPr>
        <w:ind w:left="6565" w:hanging="240"/>
      </w:pPr>
    </w:lvl>
    <w:lvl w:ilvl="5">
      <w:numFmt w:val="bullet"/>
      <w:lvlText w:val="•"/>
      <w:lvlJc w:val="left"/>
      <w:pPr>
        <w:ind w:left="7297" w:hanging="240"/>
      </w:pPr>
    </w:lvl>
    <w:lvl w:ilvl="6">
      <w:numFmt w:val="bullet"/>
      <w:lvlText w:val="•"/>
      <w:lvlJc w:val="left"/>
      <w:pPr>
        <w:ind w:left="8030" w:hanging="240"/>
      </w:pPr>
    </w:lvl>
    <w:lvl w:ilvl="7">
      <w:numFmt w:val="bullet"/>
      <w:lvlText w:val="•"/>
      <w:lvlJc w:val="left"/>
      <w:pPr>
        <w:ind w:left="8762" w:hanging="240"/>
      </w:pPr>
    </w:lvl>
    <w:lvl w:ilvl="8">
      <w:numFmt w:val="bullet"/>
      <w:lvlText w:val="•"/>
      <w:lvlJc w:val="left"/>
      <w:pPr>
        <w:ind w:left="9495" w:hanging="240"/>
      </w:pPr>
    </w:lvl>
  </w:abstractNum>
  <w:abstractNum w:abstractNumId="13">
    <w:nsid w:val="0000040F"/>
    <w:multiLevelType w:val="multilevel"/>
    <w:tmpl w:val="00000892"/>
    <w:lvl w:ilvl="0">
      <w:numFmt w:val="bullet"/>
      <w:lvlText w:val="-"/>
      <w:lvlJc w:val="left"/>
      <w:pPr>
        <w:ind w:left="312" w:hanging="140"/>
      </w:pPr>
      <w:rPr>
        <w:rFonts w:ascii="Times New Roman" w:hAnsi="Times New Roman"/>
        <w:b/>
        <w:i/>
        <w:w w:val="99"/>
        <w:sz w:val="24"/>
      </w:rPr>
    </w:lvl>
    <w:lvl w:ilvl="1">
      <w:numFmt w:val="bullet"/>
      <w:lvlText w:val="•"/>
      <w:lvlJc w:val="left"/>
      <w:pPr>
        <w:ind w:left="1384" w:hanging="140"/>
      </w:pPr>
    </w:lvl>
    <w:lvl w:ilvl="2">
      <w:numFmt w:val="bullet"/>
      <w:lvlText w:val="•"/>
      <w:lvlJc w:val="left"/>
      <w:pPr>
        <w:ind w:left="2448" w:hanging="140"/>
      </w:pPr>
    </w:lvl>
    <w:lvl w:ilvl="3">
      <w:numFmt w:val="bullet"/>
      <w:lvlText w:val="•"/>
      <w:lvlJc w:val="left"/>
      <w:pPr>
        <w:ind w:left="3512" w:hanging="140"/>
      </w:pPr>
    </w:lvl>
    <w:lvl w:ilvl="4">
      <w:numFmt w:val="bullet"/>
      <w:lvlText w:val="•"/>
      <w:lvlJc w:val="left"/>
      <w:pPr>
        <w:ind w:left="4576" w:hanging="140"/>
      </w:pPr>
    </w:lvl>
    <w:lvl w:ilvl="5">
      <w:numFmt w:val="bullet"/>
      <w:lvlText w:val="•"/>
      <w:lvlJc w:val="left"/>
      <w:pPr>
        <w:ind w:left="5640" w:hanging="140"/>
      </w:pPr>
    </w:lvl>
    <w:lvl w:ilvl="6">
      <w:numFmt w:val="bullet"/>
      <w:lvlText w:val="•"/>
      <w:lvlJc w:val="left"/>
      <w:pPr>
        <w:ind w:left="6704" w:hanging="140"/>
      </w:pPr>
    </w:lvl>
    <w:lvl w:ilvl="7">
      <w:numFmt w:val="bullet"/>
      <w:lvlText w:val="•"/>
      <w:lvlJc w:val="left"/>
      <w:pPr>
        <w:ind w:left="7768" w:hanging="140"/>
      </w:pPr>
    </w:lvl>
    <w:lvl w:ilvl="8">
      <w:numFmt w:val="bullet"/>
      <w:lvlText w:val="•"/>
      <w:lvlJc w:val="left"/>
      <w:pPr>
        <w:ind w:left="8832" w:hanging="140"/>
      </w:pPr>
    </w:lvl>
  </w:abstractNum>
  <w:abstractNum w:abstractNumId="14">
    <w:nsid w:val="00000410"/>
    <w:multiLevelType w:val="multilevel"/>
    <w:tmpl w:val="00000893"/>
    <w:lvl w:ilvl="0">
      <w:start w:val="1"/>
      <w:numFmt w:val="decimal"/>
      <w:lvlText w:val="%1."/>
      <w:lvlJc w:val="left"/>
      <w:pPr>
        <w:ind w:left="572" w:hanging="260"/>
      </w:pPr>
      <w:rPr>
        <w:rFonts w:ascii="Times New Roman" w:hAnsi="Times New Roman" w:cs="Times New Roman"/>
        <w:b/>
        <w:bCs/>
        <w:color w:val="C00000"/>
        <w:w w:val="99"/>
        <w:sz w:val="26"/>
        <w:szCs w:val="26"/>
      </w:rPr>
    </w:lvl>
    <w:lvl w:ilvl="1">
      <w:start w:val="1"/>
      <w:numFmt w:val="lowerLetter"/>
      <w:lvlText w:val="%2."/>
      <w:lvlJc w:val="left"/>
      <w:pPr>
        <w:ind w:left="540" w:hanging="228"/>
      </w:pPr>
      <w:rPr>
        <w:rFonts w:ascii="Times New Roman" w:hAnsi="Times New Roman" w:cs="Times New Roman"/>
        <w:b w:val="0"/>
        <w:bCs w:val="0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748" w:hanging="228"/>
      </w:pPr>
    </w:lvl>
    <w:lvl w:ilvl="3">
      <w:numFmt w:val="bullet"/>
      <w:lvlText w:val="•"/>
      <w:lvlJc w:val="left"/>
      <w:pPr>
        <w:ind w:left="917" w:hanging="228"/>
      </w:pPr>
    </w:lvl>
    <w:lvl w:ilvl="4">
      <w:numFmt w:val="bullet"/>
      <w:lvlText w:val="•"/>
      <w:lvlJc w:val="left"/>
      <w:pPr>
        <w:ind w:left="1085" w:hanging="228"/>
      </w:pPr>
    </w:lvl>
    <w:lvl w:ilvl="5">
      <w:numFmt w:val="bullet"/>
      <w:lvlText w:val="•"/>
      <w:lvlJc w:val="left"/>
      <w:pPr>
        <w:ind w:left="1254" w:hanging="228"/>
      </w:pPr>
    </w:lvl>
    <w:lvl w:ilvl="6">
      <w:numFmt w:val="bullet"/>
      <w:lvlText w:val="•"/>
      <w:lvlJc w:val="left"/>
      <w:pPr>
        <w:ind w:left="1423" w:hanging="228"/>
      </w:pPr>
    </w:lvl>
    <w:lvl w:ilvl="7">
      <w:numFmt w:val="bullet"/>
      <w:lvlText w:val="•"/>
      <w:lvlJc w:val="left"/>
      <w:pPr>
        <w:ind w:left="1591" w:hanging="228"/>
      </w:pPr>
    </w:lvl>
    <w:lvl w:ilvl="8">
      <w:numFmt w:val="bullet"/>
      <w:lvlText w:val="•"/>
      <w:lvlJc w:val="left"/>
      <w:pPr>
        <w:ind w:left="1760" w:hanging="228"/>
      </w:pPr>
    </w:lvl>
  </w:abstractNum>
  <w:abstractNum w:abstractNumId="15">
    <w:nsid w:val="00000411"/>
    <w:multiLevelType w:val="multilevel"/>
    <w:tmpl w:val="00000894"/>
    <w:lvl w:ilvl="0">
      <w:numFmt w:val="bullet"/>
      <w:lvlText w:val="-"/>
      <w:lvlJc w:val="left"/>
      <w:pPr>
        <w:ind w:left="312" w:hanging="143"/>
      </w:pPr>
      <w:rPr>
        <w:rFonts w:ascii="Times New Roman" w:hAnsi="Times New Roman"/>
        <w:b w:val="0"/>
        <w:w w:val="99"/>
        <w:sz w:val="24"/>
      </w:rPr>
    </w:lvl>
    <w:lvl w:ilvl="1">
      <w:numFmt w:val="bullet"/>
      <w:lvlText w:val="•"/>
      <w:lvlJc w:val="left"/>
      <w:pPr>
        <w:ind w:left="1384" w:hanging="143"/>
      </w:pPr>
    </w:lvl>
    <w:lvl w:ilvl="2">
      <w:numFmt w:val="bullet"/>
      <w:lvlText w:val="•"/>
      <w:lvlJc w:val="left"/>
      <w:pPr>
        <w:ind w:left="2448" w:hanging="143"/>
      </w:pPr>
    </w:lvl>
    <w:lvl w:ilvl="3">
      <w:numFmt w:val="bullet"/>
      <w:lvlText w:val="•"/>
      <w:lvlJc w:val="left"/>
      <w:pPr>
        <w:ind w:left="3512" w:hanging="143"/>
      </w:pPr>
    </w:lvl>
    <w:lvl w:ilvl="4">
      <w:numFmt w:val="bullet"/>
      <w:lvlText w:val="•"/>
      <w:lvlJc w:val="left"/>
      <w:pPr>
        <w:ind w:left="4576" w:hanging="143"/>
      </w:pPr>
    </w:lvl>
    <w:lvl w:ilvl="5">
      <w:numFmt w:val="bullet"/>
      <w:lvlText w:val="•"/>
      <w:lvlJc w:val="left"/>
      <w:pPr>
        <w:ind w:left="5640" w:hanging="143"/>
      </w:pPr>
    </w:lvl>
    <w:lvl w:ilvl="6">
      <w:numFmt w:val="bullet"/>
      <w:lvlText w:val="•"/>
      <w:lvlJc w:val="left"/>
      <w:pPr>
        <w:ind w:left="6704" w:hanging="143"/>
      </w:pPr>
    </w:lvl>
    <w:lvl w:ilvl="7">
      <w:numFmt w:val="bullet"/>
      <w:lvlText w:val="•"/>
      <w:lvlJc w:val="left"/>
      <w:pPr>
        <w:ind w:left="7768" w:hanging="143"/>
      </w:pPr>
    </w:lvl>
    <w:lvl w:ilvl="8">
      <w:numFmt w:val="bullet"/>
      <w:lvlText w:val="•"/>
      <w:lvlJc w:val="left"/>
      <w:pPr>
        <w:ind w:left="8832" w:hanging="143"/>
      </w:pPr>
    </w:lvl>
  </w:abstractNum>
  <w:abstractNum w:abstractNumId="16">
    <w:nsid w:val="00000412"/>
    <w:multiLevelType w:val="multilevel"/>
    <w:tmpl w:val="00000895"/>
    <w:lvl w:ilvl="0">
      <w:start w:val="1"/>
      <w:numFmt w:val="lowerLetter"/>
      <w:lvlText w:val="%1."/>
      <w:lvlJc w:val="left"/>
      <w:pPr>
        <w:ind w:left="312" w:hanging="264"/>
      </w:pPr>
      <w:rPr>
        <w:rFonts w:ascii="Times New Roman" w:hAnsi="Times New Roman" w:cs="Times New Roman"/>
        <w:b w:val="0"/>
        <w:bCs w:val="0"/>
        <w:spacing w:val="-1"/>
        <w:w w:val="100"/>
        <w:sz w:val="24"/>
        <w:szCs w:val="24"/>
      </w:rPr>
    </w:lvl>
    <w:lvl w:ilvl="1">
      <w:numFmt w:val="bullet"/>
      <w:lvlText w:val="•"/>
      <w:lvlJc w:val="left"/>
      <w:pPr>
        <w:ind w:left="1384" w:hanging="264"/>
      </w:pPr>
    </w:lvl>
    <w:lvl w:ilvl="2">
      <w:numFmt w:val="bullet"/>
      <w:lvlText w:val="•"/>
      <w:lvlJc w:val="left"/>
      <w:pPr>
        <w:ind w:left="2448" w:hanging="264"/>
      </w:pPr>
    </w:lvl>
    <w:lvl w:ilvl="3">
      <w:numFmt w:val="bullet"/>
      <w:lvlText w:val="•"/>
      <w:lvlJc w:val="left"/>
      <w:pPr>
        <w:ind w:left="3512" w:hanging="264"/>
      </w:pPr>
    </w:lvl>
    <w:lvl w:ilvl="4">
      <w:numFmt w:val="bullet"/>
      <w:lvlText w:val="•"/>
      <w:lvlJc w:val="left"/>
      <w:pPr>
        <w:ind w:left="4576" w:hanging="264"/>
      </w:pPr>
    </w:lvl>
    <w:lvl w:ilvl="5">
      <w:numFmt w:val="bullet"/>
      <w:lvlText w:val="•"/>
      <w:lvlJc w:val="left"/>
      <w:pPr>
        <w:ind w:left="5640" w:hanging="264"/>
      </w:pPr>
    </w:lvl>
    <w:lvl w:ilvl="6">
      <w:numFmt w:val="bullet"/>
      <w:lvlText w:val="•"/>
      <w:lvlJc w:val="left"/>
      <w:pPr>
        <w:ind w:left="6704" w:hanging="264"/>
      </w:pPr>
    </w:lvl>
    <w:lvl w:ilvl="7">
      <w:numFmt w:val="bullet"/>
      <w:lvlText w:val="•"/>
      <w:lvlJc w:val="left"/>
      <w:pPr>
        <w:ind w:left="7768" w:hanging="264"/>
      </w:pPr>
    </w:lvl>
    <w:lvl w:ilvl="8">
      <w:numFmt w:val="bullet"/>
      <w:lvlText w:val="•"/>
      <w:lvlJc w:val="left"/>
      <w:pPr>
        <w:ind w:left="8832" w:hanging="264"/>
      </w:pPr>
    </w:lvl>
  </w:abstractNum>
  <w:abstractNum w:abstractNumId="17">
    <w:nsid w:val="00000413"/>
    <w:multiLevelType w:val="multilevel"/>
    <w:tmpl w:val="00000896"/>
    <w:lvl w:ilvl="0">
      <w:start w:val="1"/>
      <w:numFmt w:val="lowerLetter"/>
      <w:lvlText w:val="%1."/>
      <w:lvlJc w:val="left"/>
      <w:pPr>
        <w:ind w:left="540" w:hanging="228"/>
      </w:pPr>
      <w:rPr>
        <w:rFonts w:ascii="Times New Roman" w:hAnsi="Times New Roman" w:cs="Times New Roman"/>
        <w:b w:val="0"/>
        <w:bCs w:val="0"/>
        <w:spacing w:val="-1"/>
        <w:w w:val="100"/>
        <w:sz w:val="24"/>
        <w:szCs w:val="24"/>
      </w:rPr>
    </w:lvl>
    <w:lvl w:ilvl="1">
      <w:start w:val="1"/>
      <w:numFmt w:val="decimal"/>
      <w:lvlText w:val="%2."/>
      <w:lvlJc w:val="left"/>
      <w:pPr>
        <w:ind w:left="572" w:hanging="260"/>
      </w:pPr>
      <w:rPr>
        <w:rFonts w:ascii="Times New Roman" w:hAnsi="Times New Roman" w:cs="Times New Roman"/>
        <w:b/>
        <w:bCs/>
        <w:color w:val="C00000"/>
        <w:w w:val="99"/>
        <w:sz w:val="26"/>
        <w:szCs w:val="26"/>
      </w:rPr>
    </w:lvl>
    <w:lvl w:ilvl="2">
      <w:start w:val="1"/>
      <w:numFmt w:val="lowerLetter"/>
      <w:lvlText w:val="%3."/>
      <w:lvlJc w:val="left"/>
      <w:pPr>
        <w:ind w:left="552" w:hanging="240"/>
      </w:pPr>
      <w:rPr>
        <w:rFonts w:ascii="Times New Roman" w:hAnsi="Times New Roman" w:cs="Times New Roman"/>
        <w:b/>
        <w:bCs/>
        <w:w w:val="100"/>
        <w:sz w:val="24"/>
        <w:szCs w:val="24"/>
      </w:rPr>
    </w:lvl>
    <w:lvl w:ilvl="3">
      <w:numFmt w:val="bullet"/>
      <w:lvlText w:val="•"/>
      <w:lvlJc w:val="left"/>
      <w:pPr>
        <w:ind w:left="891" w:hanging="240"/>
      </w:pPr>
    </w:lvl>
    <w:lvl w:ilvl="4">
      <w:numFmt w:val="bullet"/>
      <w:lvlText w:val="•"/>
      <w:lvlJc w:val="left"/>
      <w:pPr>
        <w:ind w:left="1203" w:hanging="240"/>
      </w:pPr>
    </w:lvl>
    <w:lvl w:ilvl="5">
      <w:numFmt w:val="bullet"/>
      <w:lvlText w:val="•"/>
      <w:lvlJc w:val="left"/>
      <w:pPr>
        <w:ind w:left="1515" w:hanging="240"/>
      </w:pPr>
    </w:lvl>
    <w:lvl w:ilvl="6">
      <w:numFmt w:val="bullet"/>
      <w:lvlText w:val="•"/>
      <w:lvlJc w:val="left"/>
      <w:pPr>
        <w:ind w:left="1827" w:hanging="240"/>
      </w:pPr>
    </w:lvl>
    <w:lvl w:ilvl="7">
      <w:numFmt w:val="bullet"/>
      <w:lvlText w:val="•"/>
      <w:lvlJc w:val="left"/>
      <w:pPr>
        <w:ind w:left="2139" w:hanging="240"/>
      </w:pPr>
    </w:lvl>
    <w:lvl w:ilvl="8">
      <w:numFmt w:val="bullet"/>
      <w:lvlText w:val="•"/>
      <w:lvlJc w:val="left"/>
      <w:pPr>
        <w:ind w:left="2451" w:hanging="240"/>
      </w:pPr>
    </w:lvl>
  </w:abstractNum>
  <w:abstractNum w:abstractNumId="18">
    <w:nsid w:val="00000414"/>
    <w:multiLevelType w:val="multilevel"/>
    <w:tmpl w:val="00000897"/>
    <w:lvl w:ilvl="0">
      <w:numFmt w:val="bullet"/>
      <w:lvlText w:val="-"/>
      <w:lvlJc w:val="left"/>
      <w:pPr>
        <w:ind w:left="735" w:hanging="140"/>
      </w:pPr>
      <w:rPr>
        <w:rFonts w:ascii="Times New Roman" w:hAnsi="Times New Roman"/>
        <w:b w:val="0"/>
        <w:w w:val="99"/>
        <w:sz w:val="24"/>
      </w:rPr>
    </w:lvl>
    <w:lvl w:ilvl="1">
      <w:numFmt w:val="bullet"/>
      <w:lvlText w:val="•"/>
      <w:lvlJc w:val="left"/>
      <w:pPr>
        <w:ind w:left="1762" w:hanging="140"/>
      </w:pPr>
    </w:lvl>
    <w:lvl w:ilvl="2">
      <w:numFmt w:val="bullet"/>
      <w:lvlText w:val="•"/>
      <w:lvlJc w:val="left"/>
      <w:pPr>
        <w:ind w:left="2784" w:hanging="140"/>
      </w:pPr>
    </w:lvl>
    <w:lvl w:ilvl="3">
      <w:numFmt w:val="bullet"/>
      <w:lvlText w:val="•"/>
      <w:lvlJc w:val="left"/>
      <w:pPr>
        <w:ind w:left="3806" w:hanging="140"/>
      </w:pPr>
    </w:lvl>
    <w:lvl w:ilvl="4">
      <w:numFmt w:val="bullet"/>
      <w:lvlText w:val="•"/>
      <w:lvlJc w:val="left"/>
      <w:pPr>
        <w:ind w:left="4828" w:hanging="140"/>
      </w:pPr>
    </w:lvl>
    <w:lvl w:ilvl="5">
      <w:numFmt w:val="bullet"/>
      <w:lvlText w:val="•"/>
      <w:lvlJc w:val="left"/>
      <w:pPr>
        <w:ind w:left="5850" w:hanging="140"/>
      </w:pPr>
    </w:lvl>
    <w:lvl w:ilvl="6">
      <w:numFmt w:val="bullet"/>
      <w:lvlText w:val="•"/>
      <w:lvlJc w:val="left"/>
      <w:pPr>
        <w:ind w:left="6872" w:hanging="140"/>
      </w:pPr>
    </w:lvl>
    <w:lvl w:ilvl="7">
      <w:numFmt w:val="bullet"/>
      <w:lvlText w:val="•"/>
      <w:lvlJc w:val="left"/>
      <w:pPr>
        <w:ind w:left="7894" w:hanging="140"/>
      </w:pPr>
    </w:lvl>
    <w:lvl w:ilvl="8">
      <w:numFmt w:val="bullet"/>
      <w:lvlText w:val="•"/>
      <w:lvlJc w:val="left"/>
      <w:pPr>
        <w:ind w:left="8916" w:hanging="140"/>
      </w:pPr>
    </w:lvl>
  </w:abstractNum>
  <w:abstractNum w:abstractNumId="19">
    <w:nsid w:val="00000415"/>
    <w:multiLevelType w:val="multilevel"/>
    <w:tmpl w:val="00000898"/>
    <w:lvl w:ilvl="0">
      <w:start w:val="1"/>
      <w:numFmt w:val="lowerLetter"/>
      <w:lvlText w:val="%1."/>
      <w:lvlJc w:val="left"/>
      <w:pPr>
        <w:ind w:left="540" w:hanging="228"/>
      </w:pPr>
      <w:rPr>
        <w:rFonts w:ascii="Times New Roman" w:hAnsi="Times New Roman" w:cs="Times New Roman"/>
        <w:b w:val="0"/>
        <w:bCs w:val="0"/>
        <w:spacing w:val="-1"/>
        <w:w w:val="100"/>
        <w:sz w:val="24"/>
        <w:szCs w:val="24"/>
      </w:rPr>
    </w:lvl>
    <w:lvl w:ilvl="1">
      <w:numFmt w:val="bullet"/>
      <w:lvlText w:val="•"/>
      <w:lvlJc w:val="left"/>
      <w:pPr>
        <w:ind w:left="1582" w:hanging="228"/>
      </w:pPr>
    </w:lvl>
    <w:lvl w:ilvl="2">
      <w:numFmt w:val="bullet"/>
      <w:lvlText w:val="•"/>
      <w:lvlJc w:val="left"/>
      <w:pPr>
        <w:ind w:left="2624" w:hanging="228"/>
      </w:pPr>
    </w:lvl>
    <w:lvl w:ilvl="3">
      <w:numFmt w:val="bullet"/>
      <w:lvlText w:val="•"/>
      <w:lvlJc w:val="left"/>
      <w:pPr>
        <w:ind w:left="3666" w:hanging="228"/>
      </w:pPr>
    </w:lvl>
    <w:lvl w:ilvl="4">
      <w:numFmt w:val="bullet"/>
      <w:lvlText w:val="•"/>
      <w:lvlJc w:val="left"/>
      <w:pPr>
        <w:ind w:left="4708" w:hanging="228"/>
      </w:pPr>
    </w:lvl>
    <w:lvl w:ilvl="5">
      <w:numFmt w:val="bullet"/>
      <w:lvlText w:val="•"/>
      <w:lvlJc w:val="left"/>
      <w:pPr>
        <w:ind w:left="5750" w:hanging="228"/>
      </w:pPr>
    </w:lvl>
    <w:lvl w:ilvl="6">
      <w:numFmt w:val="bullet"/>
      <w:lvlText w:val="•"/>
      <w:lvlJc w:val="left"/>
      <w:pPr>
        <w:ind w:left="6792" w:hanging="228"/>
      </w:pPr>
    </w:lvl>
    <w:lvl w:ilvl="7">
      <w:numFmt w:val="bullet"/>
      <w:lvlText w:val="•"/>
      <w:lvlJc w:val="left"/>
      <w:pPr>
        <w:ind w:left="7834" w:hanging="228"/>
      </w:pPr>
    </w:lvl>
    <w:lvl w:ilvl="8">
      <w:numFmt w:val="bullet"/>
      <w:lvlText w:val="•"/>
      <w:lvlJc w:val="left"/>
      <w:pPr>
        <w:ind w:left="8876" w:hanging="228"/>
      </w:pPr>
    </w:lvl>
  </w:abstractNum>
  <w:abstractNum w:abstractNumId="20">
    <w:nsid w:val="00000416"/>
    <w:multiLevelType w:val="multilevel"/>
    <w:tmpl w:val="00000899"/>
    <w:lvl w:ilvl="0">
      <w:start w:val="1"/>
      <w:numFmt w:val="lowerLetter"/>
      <w:lvlText w:val="%1."/>
      <w:lvlJc w:val="left"/>
      <w:pPr>
        <w:ind w:left="538" w:hanging="226"/>
      </w:pPr>
      <w:rPr>
        <w:rFonts w:ascii="Times New Roman" w:hAnsi="Times New Roman" w:cs="Times New Roman"/>
        <w:b w:val="0"/>
        <w:bCs w:val="0"/>
        <w:spacing w:val="-1"/>
        <w:w w:val="100"/>
        <w:sz w:val="24"/>
        <w:szCs w:val="24"/>
      </w:rPr>
    </w:lvl>
    <w:lvl w:ilvl="1">
      <w:numFmt w:val="bullet"/>
      <w:lvlText w:val="•"/>
      <w:lvlJc w:val="left"/>
      <w:pPr>
        <w:ind w:left="1582" w:hanging="226"/>
      </w:pPr>
    </w:lvl>
    <w:lvl w:ilvl="2">
      <w:numFmt w:val="bullet"/>
      <w:lvlText w:val="•"/>
      <w:lvlJc w:val="left"/>
      <w:pPr>
        <w:ind w:left="2624" w:hanging="226"/>
      </w:pPr>
    </w:lvl>
    <w:lvl w:ilvl="3">
      <w:numFmt w:val="bullet"/>
      <w:lvlText w:val="•"/>
      <w:lvlJc w:val="left"/>
      <w:pPr>
        <w:ind w:left="3666" w:hanging="226"/>
      </w:pPr>
    </w:lvl>
    <w:lvl w:ilvl="4">
      <w:numFmt w:val="bullet"/>
      <w:lvlText w:val="•"/>
      <w:lvlJc w:val="left"/>
      <w:pPr>
        <w:ind w:left="4708" w:hanging="226"/>
      </w:pPr>
    </w:lvl>
    <w:lvl w:ilvl="5">
      <w:numFmt w:val="bullet"/>
      <w:lvlText w:val="•"/>
      <w:lvlJc w:val="left"/>
      <w:pPr>
        <w:ind w:left="5750" w:hanging="226"/>
      </w:pPr>
    </w:lvl>
    <w:lvl w:ilvl="6">
      <w:numFmt w:val="bullet"/>
      <w:lvlText w:val="•"/>
      <w:lvlJc w:val="left"/>
      <w:pPr>
        <w:ind w:left="6792" w:hanging="226"/>
      </w:pPr>
    </w:lvl>
    <w:lvl w:ilvl="7">
      <w:numFmt w:val="bullet"/>
      <w:lvlText w:val="•"/>
      <w:lvlJc w:val="left"/>
      <w:pPr>
        <w:ind w:left="7834" w:hanging="226"/>
      </w:pPr>
    </w:lvl>
    <w:lvl w:ilvl="8">
      <w:numFmt w:val="bullet"/>
      <w:lvlText w:val="•"/>
      <w:lvlJc w:val="left"/>
      <w:pPr>
        <w:ind w:left="8876" w:hanging="226"/>
      </w:pPr>
    </w:lvl>
  </w:abstractNum>
  <w:abstractNum w:abstractNumId="21">
    <w:nsid w:val="00000417"/>
    <w:multiLevelType w:val="multilevel"/>
    <w:tmpl w:val="0000089A"/>
    <w:lvl w:ilvl="0">
      <w:start w:val="1"/>
      <w:numFmt w:val="lowerLetter"/>
      <w:lvlText w:val="%1."/>
      <w:lvlJc w:val="left"/>
      <w:pPr>
        <w:ind w:left="538" w:hanging="226"/>
      </w:pPr>
      <w:rPr>
        <w:rFonts w:ascii="Times New Roman" w:hAnsi="Times New Roman" w:cs="Times New Roman"/>
        <w:b w:val="0"/>
        <w:bCs w:val="0"/>
        <w:spacing w:val="-1"/>
        <w:w w:val="100"/>
        <w:sz w:val="24"/>
        <w:szCs w:val="24"/>
      </w:rPr>
    </w:lvl>
    <w:lvl w:ilvl="1">
      <w:numFmt w:val="bullet"/>
      <w:lvlText w:val="•"/>
      <w:lvlJc w:val="left"/>
      <w:pPr>
        <w:ind w:left="1582" w:hanging="226"/>
      </w:pPr>
    </w:lvl>
    <w:lvl w:ilvl="2">
      <w:numFmt w:val="bullet"/>
      <w:lvlText w:val="•"/>
      <w:lvlJc w:val="left"/>
      <w:pPr>
        <w:ind w:left="2624" w:hanging="226"/>
      </w:pPr>
    </w:lvl>
    <w:lvl w:ilvl="3">
      <w:numFmt w:val="bullet"/>
      <w:lvlText w:val="•"/>
      <w:lvlJc w:val="left"/>
      <w:pPr>
        <w:ind w:left="3666" w:hanging="226"/>
      </w:pPr>
    </w:lvl>
    <w:lvl w:ilvl="4">
      <w:numFmt w:val="bullet"/>
      <w:lvlText w:val="•"/>
      <w:lvlJc w:val="left"/>
      <w:pPr>
        <w:ind w:left="4708" w:hanging="226"/>
      </w:pPr>
    </w:lvl>
    <w:lvl w:ilvl="5">
      <w:numFmt w:val="bullet"/>
      <w:lvlText w:val="•"/>
      <w:lvlJc w:val="left"/>
      <w:pPr>
        <w:ind w:left="5750" w:hanging="226"/>
      </w:pPr>
    </w:lvl>
    <w:lvl w:ilvl="6">
      <w:numFmt w:val="bullet"/>
      <w:lvlText w:val="•"/>
      <w:lvlJc w:val="left"/>
      <w:pPr>
        <w:ind w:left="6792" w:hanging="226"/>
      </w:pPr>
    </w:lvl>
    <w:lvl w:ilvl="7">
      <w:numFmt w:val="bullet"/>
      <w:lvlText w:val="•"/>
      <w:lvlJc w:val="left"/>
      <w:pPr>
        <w:ind w:left="7834" w:hanging="226"/>
      </w:pPr>
    </w:lvl>
    <w:lvl w:ilvl="8">
      <w:numFmt w:val="bullet"/>
      <w:lvlText w:val="•"/>
      <w:lvlJc w:val="left"/>
      <w:pPr>
        <w:ind w:left="8876" w:hanging="226"/>
      </w:pPr>
    </w:lvl>
  </w:abstractNum>
  <w:abstractNum w:abstractNumId="22">
    <w:nsid w:val="00000418"/>
    <w:multiLevelType w:val="multilevel"/>
    <w:tmpl w:val="0000089B"/>
    <w:lvl w:ilvl="0">
      <w:start w:val="1"/>
      <w:numFmt w:val="lowerLetter"/>
      <w:lvlText w:val="%1."/>
      <w:lvlJc w:val="left"/>
      <w:pPr>
        <w:ind w:left="538" w:hanging="226"/>
      </w:pPr>
      <w:rPr>
        <w:rFonts w:ascii="Times New Roman" w:hAnsi="Times New Roman" w:cs="Times New Roman"/>
        <w:b w:val="0"/>
        <w:bCs w:val="0"/>
        <w:spacing w:val="-1"/>
        <w:w w:val="100"/>
        <w:sz w:val="24"/>
        <w:szCs w:val="24"/>
      </w:rPr>
    </w:lvl>
    <w:lvl w:ilvl="1">
      <w:numFmt w:val="bullet"/>
      <w:lvlText w:val="•"/>
      <w:lvlJc w:val="left"/>
      <w:pPr>
        <w:ind w:left="1582" w:hanging="226"/>
      </w:pPr>
    </w:lvl>
    <w:lvl w:ilvl="2">
      <w:numFmt w:val="bullet"/>
      <w:lvlText w:val="•"/>
      <w:lvlJc w:val="left"/>
      <w:pPr>
        <w:ind w:left="2624" w:hanging="226"/>
      </w:pPr>
    </w:lvl>
    <w:lvl w:ilvl="3">
      <w:numFmt w:val="bullet"/>
      <w:lvlText w:val="•"/>
      <w:lvlJc w:val="left"/>
      <w:pPr>
        <w:ind w:left="3666" w:hanging="226"/>
      </w:pPr>
    </w:lvl>
    <w:lvl w:ilvl="4">
      <w:numFmt w:val="bullet"/>
      <w:lvlText w:val="•"/>
      <w:lvlJc w:val="left"/>
      <w:pPr>
        <w:ind w:left="4708" w:hanging="226"/>
      </w:pPr>
    </w:lvl>
    <w:lvl w:ilvl="5">
      <w:numFmt w:val="bullet"/>
      <w:lvlText w:val="•"/>
      <w:lvlJc w:val="left"/>
      <w:pPr>
        <w:ind w:left="5750" w:hanging="226"/>
      </w:pPr>
    </w:lvl>
    <w:lvl w:ilvl="6">
      <w:numFmt w:val="bullet"/>
      <w:lvlText w:val="•"/>
      <w:lvlJc w:val="left"/>
      <w:pPr>
        <w:ind w:left="6792" w:hanging="226"/>
      </w:pPr>
    </w:lvl>
    <w:lvl w:ilvl="7">
      <w:numFmt w:val="bullet"/>
      <w:lvlText w:val="•"/>
      <w:lvlJc w:val="left"/>
      <w:pPr>
        <w:ind w:left="7834" w:hanging="226"/>
      </w:pPr>
    </w:lvl>
    <w:lvl w:ilvl="8">
      <w:numFmt w:val="bullet"/>
      <w:lvlText w:val="•"/>
      <w:lvlJc w:val="left"/>
      <w:pPr>
        <w:ind w:left="8876" w:hanging="226"/>
      </w:pPr>
    </w:lvl>
  </w:abstractNum>
  <w:abstractNum w:abstractNumId="23">
    <w:nsid w:val="00000419"/>
    <w:multiLevelType w:val="multilevel"/>
    <w:tmpl w:val="0000089C"/>
    <w:lvl w:ilvl="0">
      <w:start w:val="1"/>
      <w:numFmt w:val="lowerLetter"/>
      <w:lvlText w:val="%1."/>
      <w:lvlJc w:val="left"/>
      <w:pPr>
        <w:ind w:left="540" w:hanging="228"/>
      </w:pPr>
      <w:rPr>
        <w:rFonts w:ascii="Times New Roman" w:hAnsi="Times New Roman" w:cs="Times New Roman"/>
        <w:b w:val="0"/>
        <w:bCs w:val="0"/>
        <w:spacing w:val="-1"/>
        <w:w w:val="100"/>
        <w:sz w:val="24"/>
        <w:szCs w:val="24"/>
      </w:rPr>
    </w:lvl>
    <w:lvl w:ilvl="1">
      <w:numFmt w:val="bullet"/>
      <w:lvlText w:val="•"/>
      <w:lvlJc w:val="left"/>
      <w:pPr>
        <w:ind w:left="1582" w:hanging="228"/>
      </w:pPr>
    </w:lvl>
    <w:lvl w:ilvl="2">
      <w:numFmt w:val="bullet"/>
      <w:lvlText w:val="•"/>
      <w:lvlJc w:val="left"/>
      <w:pPr>
        <w:ind w:left="2624" w:hanging="228"/>
      </w:pPr>
    </w:lvl>
    <w:lvl w:ilvl="3">
      <w:numFmt w:val="bullet"/>
      <w:lvlText w:val="•"/>
      <w:lvlJc w:val="left"/>
      <w:pPr>
        <w:ind w:left="3666" w:hanging="228"/>
      </w:pPr>
    </w:lvl>
    <w:lvl w:ilvl="4">
      <w:numFmt w:val="bullet"/>
      <w:lvlText w:val="•"/>
      <w:lvlJc w:val="left"/>
      <w:pPr>
        <w:ind w:left="4708" w:hanging="228"/>
      </w:pPr>
    </w:lvl>
    <w:lvl w:ilvl="5">
      <w:numFmt w:val="bullet"/>
      <w:lvlText w:val="•"/>
      <w:lvlJc w:val="left"/>
      <w:pPr>
        <w:ind w:left="5750" w:hanging="228"/>
      </w:pPr>
    </w:lvl>
    <w:lvl w:ilvl="6">
      <w:numFmt w:val="bullet"/>
      <w:lvlText w:val="•"/>
      <w:lvlJc w:val="left"/>
      <w:pPr>
        <w:ind w:left="6792" w:hanging="228"/>
      </w:pPr>
    </w:lvl>
    <w:lvl w:ilvl="7">
      <w:numFmt w:val="bullet"/>
      <w:lvlText w:val="•"/>
      <w:lvlJc w:val="left"/>
      <w:pPr>
        <w:ind w:left="7834" w:hanging="228"/>
      </w:pPr>
    </w:lvl>
    <w:lvl w:ilvl="8">
      <w:numFmt w:val="bullet"/>
      <w:lvlText w:val="•"/>
      <w:lvlJc w:val="left"/>
      <w:pPr>
        <w:ind w:left="8876" w:hanging="228"/>
      </w:pPr>
    </w:lvl>
  </w:abstractNum>
  <w:abstractNum w:abstractNumId="24">
    <w:nsid w:val="0000041A"/>
    <w:multiLevelType w:val="multilevel"/>
    <w:tmpl w:val="0000089D"/>
    <w:lvl w:ilvl="0">
      <w:start w:val="1"/>
      <w:numFmt w:val="lowerLetter"/>
      <w:lvlText w:val="%1."/>
      <w:lvlJc w:val="left"/>
      <w:pPr>
        <w:ind w:left="538" w:hanging="226"/>
      </w:pPr>
      <w:rPr>
        <w:rFonts w:ascii="Times New Roman" w:hAnsi="Times New Roman" w:cs="Times New Roman"/>
        <w:b w:val="0"/>
        <w:bCs w:val="0"/>
        <w:spacing w:val="-1"/>
        <w:w w:val="100"/>
        <w:sz w:val="24"/>
        <w:szCs w:val="24"/>
      </w:rPr>
    </w:lvl>
    <w:lvl w:ilvl="1">
      <w:numFmt w:val="bullet"/>
      <w:lvlText w:val="•"/>
      <w:lvlJc w:val="left"/>
      <w:pPr>
        <w:ind w:left="1582" w:hanging="226"/>
      </w:pPr>
    </w:lvl>
    <w:lvl w:ilvl="2">
      <w:numFmt w:val="bullet"/>
      <w:lvlText w:val="•"/>
      <w:lvlJc w:val="left"/>
      <w:pPr>
        <w:ind w:left="2624" w:hanging="226"/>
      </w:pPr>
    </w:lvl>
    <w:lvl w:ilvl="3">
      <w:numFmt w:val="bullet"/>
      <w:lvlText w:val="•"/>
      <w:lvlJc w:val="left"/>
      <w:pPr>
        <w:ind w:left="3666" w:hanging="226"/>
      </w:pPr>
    </w:lvl>
    <w:lvl w:ilvl="4">
      <w:numFmt w:val="bullet"/>
      <w:lvlText w:val="•"/>
      <w:lvlJc w:val="left"/>
      <w:pPr>
        <w:ind w:left="4708" w:hanging="226"/>
      </w:pPr>
    </w:lvl>
    <w:lvl w:ilvl="5">
      <w:numFmt w:val="bullet"/>
      <w:lvlText w:val="•"/>
      <w:lvlJc w:val="left"/>
      <w:pPr>
        <w:ind w:left="5750" w:hanging="226"/>
      </w:pPr>
    </w:lvl>
    <w:lvl w:ilvl="6">
      <w:numFmt w:val="bullet"/>
      <w:lvlText w:val="•"/>
      <w:lvlJc w:val="left"/>
      <w:pPr>
        <w:ind w:left="6792" w:hanging="226"/>
      </w:pPr>
    </w:lvl>
    <w:lvl w:ilvl="7">
      <w:numFmt w:val="bullet"/>
      <w:lvlText w:val="•"/>
      <w:lvlJc w:val="left"/>
      <w:pPr>
        <w:ind w:left="7834" w:hanging="226"/>
      </w:pPr>
    </w:lvl>
    <w:lvl w:ilvl="8">
      <w:numFmt w:val="bullet"/>
      <w:lvlText w:val="•"/>
      <w:lvlJc w:val="left"/>
      <w:pPr>
        <w:ind w:left="8876" w:hanging="226"/>
      </w:pPr>
    </w:lvl>
  </w:abstractNum>
  <w:abstractNum w:abstractNumId="25">
    <w:nsid w:val="0000041B"/>
    <w:multiLevelType w:val="multilevel"/>
    <w:tmpl w:val="0000089E"/>
    <w:lvl w:ilvl="0">
      <w:start w:val="1"/>
      <w:numFmt w:val="decimal"/>
      <w:lvlText w:val="%1."/>
      <w:lvlJc w:val="left"/>
      <w:pPr>
        <w:ind w:left="553" w:hanging="241"/>
      </w:pPr>
      <w:rPr>
        <w:rFonts w:ascii="Times New Roman" w:hAnsi="Times New Roman" w:cs="Times New Roman"/>
        <w:b/>
        <w:bCs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021" w:hanging="360"/>
      </w:pPr>
      <w:rPr>
        <w:rFonts w:ascii="Times New Roman" w:hAnsi="Times New Roman" w:cs="Times New Roman"/>
        <w:b w:val="0"/>
        <w:bCs w:val="0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2124" w:hanging="360"/>
      </w:pPr>
    </w:lvl>
    <w:lvl w:ilvl="3">
      <w:numFmt w:val="bullet"/>
      <w:lvlText w:val="•"/>
      <w:lvlJc w:val="left"/>
      <w:pPr>
        <w:ind w:left="3228" w:hanging="360"/>
      </w:pPr>
    </w:lvl>
    <w:lvl w:ilvl="4">
      <w:numFmt w:val="bullet"/>
      <w:lvlText w:val="•"/>
      <w:lvlJc w:val="left"/>
      <w:pPr>
        <w:ind w:left="4333" w:hanging="360"/>
      </w:pPr>
    </w:lvl>
    <w:lvl w:ilvl="5">
      <w:numFmt w:val="bullet"/>
      <w:lvlText w:val="•"/>
      <w:lvlJc w:val="left"/>
      <w:pPr>
        <w:ind w:left="5437" w:hanging="360"/>
      </w:pPr>
    </w:lvl>
    <w:lvl w:ilvl="6">
      <w:numFmt w:val="bullet"/>
      <w:lvlText w:val="•"/>
      <w:lvlJc w:val="left"/>
      <w:pPr>
        <w:ind w:left="6542" w:hanging="360"/>
      </w:pPr>
    </w:lvl>
    <w:lvl w:ilvl="7">
      <w:numFmt w:val="bullet"/>
      <w:lvlText w:val="•"/>
      <w:lvlJc w:val="left"/>
      <w:pPr>
        <w:ind w:left="7646" w:hanging="360"/>
      </w:pPr>
    </w:lvl>
    <w:lvl w:ilvl="8">
      <w:numFmt w:val="bullet"/>
      <w:lvlText w:val="•"/>
      <w:lvlJc w:val="left"/>
      <w:pPr>
        <w:ind w:left="8751" w:hanging="360"/>
      </w:pPr>
    </w:lvl>
  </w:abstractNum>
  <w:abstractNum w:abstractNumId="26">
    <w:nsid w:val="0000041C"/>
    <w:multiLevelType w:val="multilevel"/>
    <w:tmpl w:val="0000089F"/>
    <w:lvl w:ilvl="0">
      <w:numFmt w:val="bullet"/>
      <w:lvlText w:val=""/>
      <w:lvlJc w:val="left"/>
      <w:pPr>
        <w:ind w:left="1033" w:hanging="293"/>
      </w:pPr>
      <w:rPr>
        <w:rFonts w:ascii="Symbol" w:hAnsi="Symbol"/>
        <w:b w:val="0"/>
        <w:w w:val="100"/>
        <w:sz w:val="24"/>
      </w:rPr>
    </w:lvl>
    <w:lvl w:ilvl="1">
      <w:numFmt w:val="bullet"/>
      <w:lvlText w:val="•"/>
      <w:lvlJc w:val="left"/>
      <w:pPr>
        <w:ind w:left="2032" w:hanging="293"/>
      </w:pPr>
    </w:lvl>
    <w:lvl w:ilvl="2">
      <w:numFmt w:val="bullet"/>
      <w:lvlText w:val="•"/>
      <w:lvlJc w:val="left"/>
      <w:pPr>
        <w:ind w:left="3024" w:hanging="293"/>
      </w:pPr>
    </w:lvl>
    <w:lvl w:ilvl="3">
      <w:numFmt w:val="bullet"/>
      <w:lvlText w:val="•"/>
      <w:lvlJc w:val="left"/>
      <w:pPr>
        <w:ind w:left="4016" w:hanging="293"/>
      </w:pPr>
    </w:lvl>
    <w:lvl w:ilvl="4">
      <w:numFmt w:val="bullet"/>
      <w:lvlText w:val="•"/>
      <w:lvlJc w:val="left"/>
      <w:pPr>
        <w:ind w:left="5008" w:hanging="293"/>
      </w:pPr>
    </w:lvl>
    <w:lvl w:ilvl="5">
      <w:numFmt w:val="bullet"/>
      <w:lvlText w:val="•"/>
      <w:lvlJc w:val="left"/>
      <w:pPr>
        <w:ind w:left="6000" w:hanging="293"/>
      </w:pPr>
    </w:lvl>
    <w:lvl w:ilvl="6">
      <w:numFmt w:val="bullet"/>
      <w:lvlText w:val="•"/>
      <w:lvlJc w:val="left"/>
      <w:pPr>
        <w:ind w:left="6992" w:hanging="293"/>
      </w:pPr>
    </w:lvl>
    <w:lvl w:ilvl="7">
      <w:numFmt w:val="bullet"/>
      <w:lvlText w:val="•"/>
      <w:lvlJc w:val="left"/>
      <w:pPr>
        <w:ind w:left="7984" w:hanging="293"/>
      </w:pPr>
    </w:lvl>
    <w:lvl w:ilvl="8">
      <w:numFmt w:val="bullet"/>
      <w:lvlText w:val="•"/>
      <w:lvlJc w:val="left"/>
      <w:pPr>
        <w:ind w:left="8976" w:hanging="293"/>
      </w:pPr>
    </w:lvl>
  </w:abstractNum>
  <w:abstractNum w:abstractNumId="27">
    <w:nsid w:val="0000041D"/>
    <w:multiLevelType w:val="multilevel"/>
    <w:tmpl w:val="000008A0"/>
    <w:lvl w:ilvl="0">
      <w:numFmt w:val="bullet"/>
      <w:lvlText w:val=""/>
      <w:lvlJc w:val="left"/>
      <w:pPr>
        <w:ind w:left="1021" w:hanging="360"/>
      </w:pPr>
      <w:rPr>
        <w:rFonts w:ascii="Symbol" w:hAnsi="Symbol"/>
        <w:b w:val="0"/>
        <w:w w:val="100"/>
        <w:sz w:val="24"/>
      </w:rPr>
    </w:lvl>
    <w:lvl w:ilvl="1">
      <w:numFmt w:val="bullet"/>
      <w:lvlText w:val="•"/>
      <w:lvlJc w:val="left"/>
      <w:pPr>
        <w:ind w:left="2014" w:hanging="360"/>
      </w:pPr>
    </w:lvl>
    <w:lvl w:ilvl="2">
      <w:numFmt w:val="bullet"/>
      <w:lvlText w:val="•"/>
      <w:lvlJc w:val="left"/>
      <w:pPr>
        <w:ind w:left="3008" w:hanging="360"/>
      </w:pPr>
    </w:lvl>
    <w:lvl w:ilvl="3">
      <w:numFmt w:val="bullet"/>
      <w:lvlText w:val="•"/>
      <w:lvlJc w:val="left"/>
      <w:pPr>
        <w:ind w:left="4002" w:hanging="360"/>
      </w:pPr>
    </w:lvl>
    <w:lvl w:ilvl="4">
      <w:numFmt w:val="bullet"/>
      <w:lvlText w:val="•"/>
      <w:lvlJc w:val="left"/>
      <w:pPr>
        <w:ind w:left="4996" w:hanging="360"/>
      </w:pPr>
    </w:lvl>
    <w:lvl w:ilvl="5">
      <w:numFmt w:val="bullet"/>
      <w:lvlText w:val="•"/>
      <w:lvlJc w:val="left"/>
      <w:pPr>
        <w:ind w:left="5990" w:hanging="360"/>
      </w:pPr>
    </w:lvl>
    <w:lvl w:ilvl="6">
      <w:numFmt w:val="bullet"/>
      <w:lvlText w:val="•"/>
      <w:lvlJc w:val="left"/>
      <w:pPr>
        <w:ind w:left="6984" w:hanging="360"/>
      </w:pPr>
    </w:lvl>
    <w:lvl w:ilvl="7">
      <w:numFmt w:val="bullet"/>
      <w:lvlText w:val="•"/>
      <w:lvlJc w:val="left"/>
      <w:pPr>
        <w:ind w:left="7978" w:hanging="360"/>
      </w:pPr>
    </w:lvl>
    <w:lvl w:ilvl="8">
      <w:numFmt w:val="bullet"/>
      <w:lvlText w:val="•"/>
      <w:lvlJc w:val="left"/>
      <w:pPr>
        <w:ind w:left="8972" w:hanging="360"/>
      </w:pPr>
    </w:lvl>
  </w:abstractNum>
  <w:abstractNum w:abstractNumId="28">
    <w:nsid w:val="0000041E"/>
    <w:multiLevelType w:val="multilevel"/>
    <w:tmpl w:val="000008A1"/>
    <w:lvl w:ilvl="0">
      <w:start w:val="1"/>
      <w:numFmt w:val="decimal"/>
      <w:lvlText w:val="%1."/>
      <w:lvlJc w:val="left"/>
      <w:pPr>
        <w:ind w:left="673" w:hanging="361"/>
      </w:pPr>
      <w:rPr>
        <w:rFonts w:ascii="Times New Roman" w:hAnsi="Times New Roman" w:cs="Times New Roman"/>
        <w:b/>
        <w:bCs/>
        <w:w w:val="100"/>
        <w:sz w:val="24"/>
        <w:szCs w:val="24"/>
      </w:rPr>
    </w:lvl>
    <w:lvl w:ilvl="1">
      <w:numFmt w:val="bullet"/>
      <w:lvlText w:val=""/>
      <w:lvlJc w:val="left"/>
      <w:pPr>
        <w:ind w:left="1033" w:hanging="360"/>
      </w:pPr>
      <w:rPr>
        <w:rFonts w:ascii="Symbol" w:hAnsi="Symbol"/>
        <w:b w:val="0"/>
        <w:w w:val="100"/>
        <w:sz w:val="24"/>
      </w:rPr>
    </w:lvl>
    <w:lvl w:ilvl="2">
      <w:numFmt w:val="bullet"/>
      <w:lvlText w:val=""/>
      <w:lvlJc w:val="left"/>
      <w:pPr>
        <w:ind w:left="1393" w:hanging="360"/>
      </w:pPr>
      <w:rPr>
        <w:rFonts w:ascii="Symbol" w:hAnsi="Symbol"/>
        <w:b w:val="0"/>
        <w:w w:val="100"/>
        <w:sz w:val="24"/>
      </w:rPr>
    </w:lvl>
    <w:lvl w:ilvl="3">
      <w:numFmt w:val="bullet"/>
      <w:lvlText w:val="•"/>
      <w:lvlJc w:val="left"/>
      <w:pPr>
        <w:ind w:left="2595" w:hanging="360"/>
      </w:pPr>
    </w:lvl>
    <w:lvl w:ilvl="4">
      <w:numFmt w:val="bullet"/>
      <w:lvlText w:val="•"/>
      <w:lvlJc w:val="left"/>
      <w:pPr>
        <w:ind w:left="3790" w:hanging="360"/>
      </w:pPr>
    </w:lvl>
    <w:lvl w:ilvl="5">
      <w:numFmt w:val="bullet"/>
      <w:lvlText w:val="•"/>
      <w:lvlJc w:val="left"/>
      <w:pPr>
        <w:ind w:left="4985" w:hanging="360"/>
      </w:pPr>
    </w:lvl>
    <w:lvl w:ilvl="6">
      <w:numFmt w:val="bullet"/>
      <w:lvlText w:val="•"/>
      <w:lvlJc w:val="left"/>
      <w:pPr>
        <w:ind w:left="6180" w:hanging="360"/>
      </w:pPr>
    </w:lvl>
    <w:lvl w:ilvl="7">
      <w:numFmt w:val="bullet"/>
      <w:lvlText w:val="•"/>
      <w:lvlJc w:val="left"/>
      <w:pPr>
        <w:ind w:left="7375" w:hanging="360"/>
      </w:pPr>
    </w:lvl>
    <w:lvl w:ilvl="8">
      <w:numFmt w:val="bullet"/>
      <w:lvlText w:val="•"/>
      <w:lvlJc w:val="left"/>
      <w:pPr>
        <w:ind w:left="8570" w:hanging="360"/>
      </w:pPr>
    </w:lvl>
  </w:abstractNum>
  <w:abstractNum w:abstractNumId="29">
    <w:nsid w:val="0000041F"/>
    <w:multiLevelType w:val="multilevel"/>
    <w:tmpl w:val="000008A2"/>
    <w:lvl w:ilvl="0">
      <w:start w:val="1"/>
      <w:numFmt w:val="decimal"/>
      <w:lvlText w:val="%1."/>
      <w:lvlJc w:val="left"/>
      <w:pPr>
        <w:ind w:left="572" w:hanging="260"/>
      </w:pPr>
      <w:rPr>
        <w:rFonts w:ascii="Times New Roman" w:hAnsi="Times New Roman" w:cs="Times New Roman"/>
        <w:b/>
        <w:bCs/>
        <w:color w:val="C00000"/>
        <w:w w:val="99"/>
        <w:sz w:val="26"/>
        <w:szCs w:val="26"/>
      </w:rPr>
    </w:lvl>
    <w:lvl w:ilvl="1">
      <w:numFmt w:val="bullet"/>
      <w:lvlText w:val="•"/>
      <w:lvlJc w:val="left"/>
      <w:pPr>
        <w:ind w:left="811" w:hanging="260"/>
      </w:pPr>
    </w:lvl>
    <w:lvl w:ilvl="2">
      <w:numFmt w:val="bullet"/>
      <w:lvlText w:val="•"/>
      <w:lvlJc w:val="left"/>
      <w:pPr>
        <w:ind w:left="1042" w:hanging="260"/>
      </w:pPr>
    </w:lvl>
    <w:lvl w:ilvl="3">
      <w:numFmt w:val="bullet"/>
      <w:lvlText w:val="•"/>
      <w:lvlJc w:val="left"/>
      <w:pPr>
        <w:ind w:left="1273" w:hanging="260"/>
      </w:pPr>
    </w:lvl>
    <w:lvl w:ilvl="4">
      <w:numFmt w:val="bullet"/>
      <w:lvlText w:val="•"/>
      <w:lvlJc w:val="left"/>
      <w:pPr>
        <w:ind w:left="1504" w:hanging="260"/>
      </w:pPr>
    </w:lvl>
    <w:lvl w:ilvl="5">
      <w:numFmt w:val="bullet"/>
      <w:lvlText w:val="•"/>
      <w:lvlJc w:val="left"/>
      <w:pPr>
        <w:ind w:left="1736" w:hanging="260"/>
      </w:pPr>
    </w:lvl>
    <w:lvl w:ilvl="6">
      <w:numFmt w:val="bullet"/>
      <w:lvlText w:val="•"/>
      <w:lvlJc w:val="left"/>
      <w:pPr>
        <w:ind w:left="1967" w:hanging="260"/>
      </w:pPr>
    </w:lvl>
    <w:lvl w:ilvl="7">
      <w:numFmt w:val="bullet"/>
      <w:lvlText w:val="•"/>
      <w:lvlJc w:val="left"/>
      <w:pPr>
        <w:ind w:left="2198" w:hanging="260"/>
      </w:pPr>
    </w:lvl>
    <w:lvl w:ilvl="8">
      <w:numFmt w:val="bullet"/>
      <w:lvlText w:val="•"/>
      <w:lvlJc w:val="left"/>
      <w:pPr>
        <w:ind w:left="2429" w:hanging="260"/>
      </w:pPr>
    </w:lvl>
  </w:abstractNum>
  <w:abstractNum w:abstractNumId="30">
    <w:nsid w:val="00000420"/>
    <w:multiLevelType w:val="multilevel"/>
    <w:tmpl w:val="000008A3"/>
    <w:lvl w:ilvl="0">
      <w:numFmt w:val="bullet"/>
      <w:lvlText w:val=""/>
      <w:lvlJc w:val="left"/>
      <w:pPr>
        <w:ind w:left="312" w:hanging="284"/>
      </w:pPr>
      <w:rPr>
        <w:rFonts w:ascii="Symbol" w:hAnsi="Symbol"/>
        <w:b w:val="0"/>
        <w:w w:val="100"/>
        <w:sz w:val="24"/>
      </w:rPr>
    </w:lvl>
    <w:lvl w:ilvl="1">
      <w:numFmt w:val="bullet"/>
      <w:lvlText w:val="•"/>
      <w:lvlJc w:val="left"/>
      <w:pPr>
        <w:ind w:left="1384" w:hanging="284"/>
      </w:pPr>
    </w:lvl>
    <w:lvl w:ilvl="2">
      <w:numFmt w:val="bullet"/>
      <w:lvlText w:val="•"/>
      <w:lvlJc w:val="left"/>
      <w:pPr>
        <w:ind w:left="2448" w:hanging="284"/>
      </w:pPr>
    </w:lvl>
    <w:lvl w:ilvl="3">
      <w:numFmt w:val="bullet"/>
      <w:lvlText w:val="•"/>
      <w:lvlJc w:val="left"/>
      <w:pPr>
        <w:ind w:left="3512" w:hanging="284"/>
      </w:pPr>
    </w:lvl>
    <w:lvl w:ilvl="4">
      <w:numFmt w:val="bullet"/>
      <w:lvlText w:val="•"/>
      <w:lvlJc w:val="left"/>
      <w:pPr>
        <w:ind w:left="4576" w:hanging="284"/>
      </w:pPr>
    </w:lvl>
    <w:lvl w:ilvl="5">
      <w:numFmt w:val="bullet"/>
      <w:lvlText w:val="•"/>
      <w:lvlJc w:val="left"/>
      <w:pPr>
        <w:ind w:left="5640" w:hanging="284"/>
      </w:pPr>
    </w:lvl>
    <w:lvl w:ilvl="6">
      <w:numFmt w:val="bullet"/>
      <w:lvlText w:val="•"/>
      <w:lvlJc w:val="left"/>
      <w:pPr>
        <w:ind w:left="6704" w:hanging="284"/>
      </w:pPr>
    </w:lvl>
    <w:lvl w:ilvl="7">
      <w:numFmt w:val="bullet"/>
      <w:lvlText w:val="•"/>
      <w:lvlJc w:val="left"/>
      <w:pPr>
        <w:ind w:left="7768" w:hanging="284"/>
      </w:pPr>
    </w:lvl>
    <w:lvl w:ilvl="8">
      <w:numFmt w:val="bullet"/>
      <w:lvlText w:val="•"/>
      <w:lvlJc w:val="left"/>
      <w:pPr>
        <w:ind w:left="8832" w:hanging="284"/>
      </w:pPr>
    </w:lvl>
  </w:abstractNum>
  <w:abstractNum w:abstractNumId="31">
    <w:nsid w:val="00000421"/>
    <w:multiLevelType w:val="multilevel"/>
    <w:tmpl w:val="000008A4"/>
    <w:lvl w:ilvl="0">
      <w:start w:val="1"/>
      <w:numFmt w:val="decimal"/>
      <w:lvlText w:val="%1."/>
      <w:lvlJc w:val="left"/>
      <w:pPr>
        <w:ind w:left="312" w:hanging="243"/>
      </w:pPr>
      <w:rPr>
        <w:rFonts w:ascii="Times New Roman" w:hAnsi="Times New Roman" w:cs="Times New Roman"/>
        <w:b/>
        <w:bCs/>
        <w:w w:val="100"/>
        <w:sz w:val="24"/>
        <w:szCs w:val="24"/>
      </w:rPr>
    </w:lvl>
    <w:lvl w:ilvl="1">
      <w:numFmt w:val="bullet"/>
      <w:lvlText w:val=""/>
      <w:lvlJc w:val="left"/>
      <w:pPr>
        <w:ind w:left="1033" w:hanging="360"/>
      </w:pPr>
      <w:rPr>
        <w:rFonts w:ascii="Symbol" w:hAnsi="Symbol"/>
        <w:b w:val="0"/>
        <w:w w:val="100"/>
        <w:sz w:val="24"/>
      </w:rPr>
    </w:lvl>
    <w:lvl w:ilvl="2">
      <w:numFmt w:val="bullet"/>
      <w:lvlText w:val="•"/>
      <w:lvlJc w:val="left"/>
      <w:pPr>
        <w:ind w:left="2142" w:hanging="360"/>
      </w:pPr>
    </w:lvl>
    <w:lvl w:ilvl="3">
      <w:numFmt w:val="bullet"/>
      <w:lvlText w:val="•"/>
      <w:lvlJc w:val="left"/>
      <w:pPr>
        <w:ind w:left="3244" w:hanging="360"/>
      </w:pPr>
    </w:lvl>
    <w:lvl w:ilvl="4">
      <w:numFmt w:val="bullet"/>
      <w:lvlText w:val="•"/>
      <w:lvlJc w:val="left"/>
      <w:pPr>
        <w:ind w:left="4346" w:hanging="360"/>
      </w:pPr>
    </w:lvl>
    <w:lvl w:ilvl="5">
      <w:numFmt w:val="bullet"/>
      <w:lvlText w:val="•"/>
      <w:lvlJc w:val="left"/>
      <w:pPr>
        <w:ind w:left="5448" w:hanging="360"/>
      </w:pPr>
    </w:lvl>
    <w:lvl w:ilvl="6">
      <w:numFmt w:val="bullet"/>
      <w:lvlText w:val="•"/>
      <w:lvlJc w:val="left"/>
      <w:pPr>
        <w:ind w:left="6551" w:hanging="360"/>
      </w:pPr>
    </w:lvl>
    <w:lvl w:ilvl="7">
      <w:numFmt w:val="bullet"/>
      <w:lvlText w:val="•"/>
      <w:lvlJc w:val="left"/>
      <w:pPr>
        <w:ind w:left="7653" w:hanging="360"/>
      </w:pPr>
    </w:lvl>
    <w:lvl w:ilvl="8">
      <w:numFmt w:val="bullet"/>
      <w:lvlText w:val="•"/>
      <w:lvlJc w:val="left"/>
      <w:pPr>
        <w:ind w:left="8755" w:hanging="360"/>
      </w:pPr>
    </w:lvl>
  </w:abstractNum>
  <w:abstractNum w:abstractNumId="32">
    <w:nsid w:val="00000422"/>
    <w:multiLevelType w:val="multilevel"/>
    <w:tmpl w:val="000008A5"/>
    <w:lvl w:ilvl="0">
      <w:start w:val="7"/>
      <w:numFmt w:val="decimal"/>
      <w:lvlText w:val="%1."/>
      <w:lvlJc w:val="left"/>
      <w:pPr>
        <w:ind w:left="553" w:hanging="241"/>
      </w:pPr>
      <w:rPr>
        <w:rFonts w:ascii="Times New Roman" w:hAnsi="Times New Roman" w:cs="Times New Roman"/>
        <w:b/>
        <w:bCs/>
        <w:w w:val="100"/>
        <w:sz w:val="24"/>
        <w:szCs w:val="24"/>
      </w:rPr>
    </w:lvl>
    <w:lvl w:ilvl="1">
      <w:start w:val="1"/>
      <w:numFmt w:val="lowerLetter"/>
      <w:lvlText w:val="%2)"/>
      <w:lvlJc w:val="left"/>
      <w:pPr>
        <w:ind w:left="1033" w:hanging="360"/>
      </w:pPr>
      <w:rPr>
        <w:rFonts w:ascii="Times New Roman" w:hAnsi="Times New Roman" w:cs="Times New Roman"/>
        <w:b w:val="0"/>
        <w:bCs w:val="0"/>
        <w:spacing w:val="-1"/>
        <w:w w:val="99"/>
        <w:sz w:val="24"/>
        <w:szCs w:val="24"/>
      </w:rPr>
    </w:lvl>
    <w:lvl w:ilvl="2">
      <w:numFmt w:val="bullet"/>
      <w:lvlText w:val="•"/>
      <w:lvlJc w:val="left"/>
      <w:pPr>
        <w:ind w:left="2142" w:hanging="360"/>
      </w:pPr>
    </w:lvl>
    <w:lvl w:ilvl="3">
      <w:numFmt w:val="bullet"/>
      <w:lvlText w:val="•"/>
      <w:lvlJc w:val="left"/>
      <w:pPr>
        <w:ind w:left="3244" w:hanging="360"/>
      </w:pPr>
    </w:lvl>
    <w:lvl w:ilvl="4">
      <w:numFmt w:val="bullet"/>
      <w:lvlText w:val="•"/>
      <w:lvlJc w:val="left"/>
      <w:pPr>
        <w:ind w:left="4346" w:hanging="360"/>
      </w:pPr>
    </w:lvl>
    <w:lvl w:ilvl="5">
      <w:numFmt w:val="bullet"/>
      <w:lvlText w:val="•"/>
      <w:lvlJc w:val="left"/>
      <w:pPr>
        <w:ind w:left="5448" w:hanging="360"/>
      </w:pPr>
    </w:lvl>
    <w:lvl w:ilvl="6">
      <w:numFmt w:val="bullet"/>
      <w:lvlText w:val="•"/>
      <w:lvlJc w:val="left"/>
      <w:pPr>
        <w:ind w:left="6551" w:hanging="360"/>
      </w:pPr>
    </w:lvl>
    <w:lvl w:ilvl="7">
      <w:numFmt w:val="bullet"/>
      <w:lvlText w:val="•"/>
      <w:lvlJc w:val="left"/>
      <w:pPr>
        <w:ind w:left="7653" w:hanging="360"/>
      </w:pPr>
    </w:lvl>
    <w:lvl w:ilvl="8">
      <w:numFmt w:val="bullet"/>
      <w:lvlText w:val="•"/>
      <w:lvlJc w:val="left"/>
      <w:pPr>
        <w:ind w:left="8755" w:hanging="360"/>
      </w:pPr>
    </w:lvl>
  </w:abstractNum>
  <w:abstractNum w:abstractNumId="33">
    <w:nsid w:val="00000423"/>
    <w:multiLevelType w:val="multilevel"/>
    <w:tmpl w:val="000008A6"/>
    <w:lvl w:ilvl="0">
      <w:numFmt w:val="bullet"/>
      <w:lvlText w:val=""/>
      <w:lvlJc w:val="left"/>
      <w:pPr>
        <w:ind w:left="1033" w:hanging="360"/>
      </w:pPr>
      <w:rPr>
        <w:rFonts w:ascii="Symbol" w:hAnsi="Symbol"/>
        <w:b w:val="0"/>
        <w:w w:val="100"/>
        <w:sz w:val="24"/>
      </w:rPr>
    </w:lvl>
    <w:lvl w:ilvl="1">
      <w:numFmt w:val="bullet"/>
      <w:lvlText w:val="•"/>
      <w:lvlJc w:val="left"/>
      <w:pPr>
        <w:ind w:left="2032" w:hanging="360"/>
      </w:pPr>
    </w:lvl>
    <w:lvl w:ilvl="2">
      <w:numFmt w:val="bullet"/>
      <w:lvlText w:val="•"/>
      <w:lvlJc w:val="left"/>
      <w:pPr>
        <w:ind w:left="3024" w:hanging="360"/>
      </w:pPr>
    </w:lvl>
    <w:lvl w:ilvl="3">
      <w:numFmt w:val="bullet"/>
      <w:lvlText w:val="•"/>
      <w:lvlJc w:val="left"/>
      <w:pPr>
        <w:ind w:left="4016" w:hanging="360"/>
      </w:pPr>
    </w:lvl>
    <w:lvl w:ilvl="4">
      <w:numFmt w:val="bullet"/>
      <w:lvlText w:val="•"/>
      <w:lvlJc w:val="left"/>
      <w:pPr>
        <w:ind w:left="5008" w:hanging="360"/>
      </w:pPr>
    </w:lvl>
    <w:lvl w:ilvl="5">
      <w:numFmt w:val="bullet"/>
      <w:lvlText w:val="•"/>
      <w:lvlJc w:val="left"/>
      <w:pPr>
        <w:ind w:left="6000" w:hanging="360"/>
      </w:pPr>
    </w:lvl>
    <w:lvl w:ilvl="6">
      <w:numFmt w:val="bullet"/>
      <w:lvlText w:val="•"/>
      <w:lvlJc w:val="left"/>
      <w:pPr>
        <w:ind w:left="6992" w:hanging="360"/>
      </w:pPr>
    </w:lvl>
    <w:lvl w:ilvl="7">
      <w:numFmt w:val="bullet"/>
      <w:lvlText w:val="•"/>
      <w:lvlJc w:val="left"/>
      <w:pPr>
        <w:ind w:left="7984" w:hanging="360"/>
      </w:pPr>
    </w:lvl>
    <w:lvl w:ilvl="8">
      <w:numFmt w:val="bullet"/>
      <w:lvlText w:val="•"/>
      <w:lvlJc w:val="left"/>
      <w:pPr>
        <w:ind w:left="8976" w:hanging="360"/>
      </w:pPr>
    </w:lvl>
  </w:abstractNum>
  <w:abstractNum w:abstractNumId="34">
    <w:nsid w:val="00000424"/>
    <w:multiLevelType w:val="multilevel"/>
    <w:tmpl w:val="000008A7"/>
    <w:lvl w:ilvl="0">
      <w:start w:val="1"/>
      <w:numFmt w:val="decimal"/>
      <w:lvlText w:val="%1."/>
      <w:lvlJc w:val="left"/>
      <w:pPr>
        <w:ind w:left="552" w:hanging="240"/>
      </w:pPr>
      <w:rPr>
        <w:rFonts w:ascii="Times New Roman" w:hAnsi="Times New Roman" w:cs="Times New Roman"/>
        <w:b/>
        <w:bCs/>
        <w:w w:val="100"/>
        <w:sz w:val="24"/>
        <w:szCs w:val="24"/>
      </w:rPr>
    </w:lvl>
    <w:lvl w:ilvl="1">
      <w:numFmt w:val="bullet"/>
      <w:lvlText w:val=""/>
      <w:lvlJc w:val="left"/>
      <w:pPr>
        <w:ind w:left="1033" w:hanging="360"/>
      </w:pPr>
      <w:rPr>
        <w:rFonts w:ascii="Symbol" w:hAnsi="Symbol"/>
        <w:b w:val="0"/>
        <w:w w:val="100"/>
        <w:sz w:val="24"/>
      </w:rPr>
    </w:lvl>
    <w:lvl w:ilvl="2">
      <w:numFmt w:val="bullet"/>
      <w:lvlText w:val="•"/>
      <w:lvlJc w:val="left"/>
      <w:pPr>
        <w:ind w:left="2142" w:hanging="360"/>
      </w:pPr>
    </w:lvl>
    <w:lvl w:ilvl="3">
      <w:numFmt w:val="bullet"/>
      <w:lvlText w:val="•"/>
      <w:lvlJc w:val="left"/>
      <w:pPr>
        <w:ind w:left="3244" w:hanging="360"/>
      </w:pPr>
    </w:lvl>
    <w:lvl w:ilvl="4">
      <w:numFmt w:val="bullet"/>
      <w:lvlText w:val="•"/>
      <w:lvlJc w:val="left"/>
      <w:pPr>
        <w:ind w:left="4346" w:hanging="360"/>
      </w:pPr>
    </w:lvl>
    <w:lvl w:ilvl="5">
      <w:numFmt w:val="bullet"/>
      <w:lvlText w:val="•"/>
      <w:lvlJc w:val="left"/>
      <w:pPr>
        <w:ind w:left="5448" w:hanging="360"/>
      </w:pPr>
    </w:lvl>
    <w:lvl w:ilvl="6">
      <w:numFmt w:val="bullet"/>
      <w:lvlText w:val="•"/>
      <w:lvlJc w:val="left"/>
      <w:pPr>
        <w:ind w:left="6551" w:hanging="360"/>
      </w:pPr>
    </w:lvl>
    <w:lvl w:ilvl="7">
      <w:numFmt w:val="bullet"/>
      <w:lvlText w:val="•"/>
      <w:lvlJc w:val="left"/>
      <w:pPr>
        <w:ind w:left="7653" w:hanging="360"/>
      </w:pPr>
    </w:lvl>
    <w:lvl w:ilvl="8">
      <w:numFmt w:val="bullet"/>
      <w:lvlText w:val="•"/>
      <w:lvlJc w:val="left"/>
      <w:pPr>
        <w:ind w:left="8755" w:hanging="360"/>
      </w:pPr>
    </w:lvl>
  </w:abstractNum>
  <w:num w:numId="1">
    <w:abstractNumId w:val="34"/>
  </w:num>
  <w:num w:numId="2">
    <w:abstractNumId w:val="33"/>
  </w:num>
  <w:num w:numId="3">
    <w:abstractNumId w:val="32"/>
  </w:num>
  <w:num w:numId="4">
    <w:abstractNumId w:val="31"/>
  </w:num>
  <w:num w:numId="5">
    <w:abstractNumId w:val="30"/>
  </w:num>
  <w:num w:numId="6">
    <w:abstractNumId w:val="29"/>
  </w:num>
  <w:num w:numId="7">
    <w:abstractNumId w:val="28"/>
  </w:num>
  <w:num w:numId="8">
    <w:abstractNumId w:val="27"/>
  </w:num>
  <w:num w:numId="9">
    <w:abstractNumId w:val="26"/>
  </w:num>
  <w:num w:numId="10">
    <w:abstractNumId w:val="25"/>
  </w:num>
  <w:num w:numId="11">
    <w:abstractNumId w:val="24"/>
  </w:num>
  <w:num w:numId="12">
    <w:abstractNumId w:val="23"/>
  </w:num>
  <w:num w:numId="13">
    <w:abstractNumId w:val="22"/>
  </w:num>
  <w:num w:numId="14">
    <w:abstractNumId w:val="21"/>
  </w:num>
  <w:num w:numId="15">
    <w:abstractNumId w:val="20"/>
  </w:num>
  <w:num w:numId="16">
    <w:abstractNumId w:val="19"/>
  </w:num>
  <w:num w:numId="17">
    <w:abstractNumId w:val="18"/>
  </w:num>
  <w:num w:numId="18">
    <w:abstractNumId w:val="17"/>
  </w:num>
  <w:num w:numId="19">
    <w:abstractNumId w:val="16"/>
  </w:num>
  <w:num w:numId="20">
    <w:abstractNumId w:val="15"/>
  </w:num>
  <w:num w:numId="21">
    <w:abstractNumId w:val="14"/>
  </w:num>
  <w:num w:numId="22">
    <w:abstractNumId w:val="13"/>
  </w:num>
  <w:num w:numId="23">
    <w:abstractNumId w:val="12"/>
  </w:num>
  <w:num w:numId="24">
    <w:abstractNumId w:val="11"/>
  </w:num>
  <w:num w:numId="25">
    <w:abstractNumId w:val="10"/>
  </w:num>
  <w:num w:numId="26">
    <w:abstractNumId w:val="9"/>
  </w:num>
  <w:num w:numId="27">
    <w:abstractNumId w:val="8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1BA"/>
    <w:rsid w:val="000A7CAB"/>
    <w:rsid w:val="008357AE"/>
    <w:rsid w:val="009B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7017A-3C14-425E-95AD-932044963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B31B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1"/>
    <w:qFormat/>
    <w:rsid w:val="009B31BA"/>
    <w:pPr>
      <w:spacing w:before="92"/>
      <w:ind w:left="1666" w:right="1576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9B31BA"/>
    <w:pPr>
      <w:spacing w:before="91"/>
      <w:ind w:left="1667"/>
      <w:jc w:val="center"/>
      <w:outlineLvl w:val="1"/>
    </w:pPr>
    <w:rPr>
      <w:rFonts w:ascii="Cambria" w:hAnsi="Cambria" w:cs="Cambria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rsid w:val="009B31BA"/>
    <w:pPr>
      <w:spacing w:before="88"/>
      <w:ind w:left="572" w:hanging="2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1"/>
    <w:qFormat/>
    <w:rsid w:val="009B31BA"/>
    <w:pPr>
      <w:spacing w:before="41"/>
      <w:ind w:left="312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1"/>
    <w:qFormat/>
    <w:rsid w:val="009B31BA"/>
    <w:pPr>
      <w:spacing w:before="125"/>
      <w:ind w:left="572" w:hanging="261"/>
      <w:outlineLvl w:val="4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B31BA"/>
    <w:rPr>
      <w:rFonts w:ascii="Cambria" w:eastAsiaTheme="minorEastAsia" w:hAnsi="Cambria" w:cs="Cambri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9B31BA"/>
    <w:rPr>
      <w:rFonts w:ascii="Cambria" w:eastAsiaTheme="minorEastAsia" w:hAnsi="Cambria" w:cs="Cambria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9B31BA"/>
    <w:rPr>
      <w:rFonts w:ascii="Times New Roman" w:eastAsiaTheme="minorEastAsia" w:hAnsi="Times New Roman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9B31BA"/>
    <w:rPr>
      <w:rFonts w:ascii="Times New Roman" w:eastAsiaTheme="minorEastAsia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1"/>
    <w:rsid w:val="009B31BA"/>
    <w:rPr>
      <w:rFonts w:ascii="Times New Roman" w:eastAsiaTheme="minorEastAsia" w:hAnsi="Times New Roman" w:cs="Times New Roman"/>
      <w:b/>
      <w:bCs/>
      <w:i/>
      <w:i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B31BA"/>
    <w:pPr>
      <w:ind w:left="312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B31BA"/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"/>
    <w:qFormat/>
    <w:rsid w:val="009B31BA"/>
    <w:pPr>
      <w:spacing w:before="99"/>
      <w:ind w:left="1667" w:right="1575"/>
      <w:jc w:val="center"/>
    </w:pPr>
    <w:rPr>
      <w:rFonts w:ascii="Cambria" w:hAnsi="Cambria" w:cs="Cambria"/>
      <w:b/>
      <w:bCs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"/>
    <w:rsid w:val="009B31BA"/>
    <w:rPr>
      <w:rFonts w:ascii="Cambria" w:eastAsiaTheme="minorEastAsia" w:hAnsi="Cambria" w:cs="Cambria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rsid w:val="009B31BA"/>
    <w:pPr>
      <w:spacing w:before="41"/>
      <w:ind w:left="1033" w:hanging="361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B31BA"/>
    <w:pPr>
      <w:ind w:left="107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B31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31BA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9B31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31BA"/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634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2024-12-02T02:23:00Z</dcterms:created>
  <dcterms:modified xsi:type="dcterms:W3CDTF">2024-12-02T02:23:00Z</dcterms:modified>
</cp:coreProperties>
</file>